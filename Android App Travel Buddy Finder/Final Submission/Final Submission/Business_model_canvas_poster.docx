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8F" w:rsidRDefault="00EF008F">
      <w:pPr>
        <w:spacing w:line="100" w:lineRule="exact"/>
        <w:rPr>
          <w:sz w:val="11"/>
          <w:szCs w:val="11"/>
        </w:rPr>
      </w:pPr>
    </w:p>
    <w:p w:rsidR="00EF008F" w:rsidRDefault="00843E89">
      <w:pPr>
        <w:spacing w:line="600" w:lineRule="exact"/>
        <w:ind w:left="126" w:right="-104"/>
        <w:rPr>
          <w:sz w:val="56"/>
          <w:szCs w:val="56"/>
        </w:rPr>
      </w:pPr>
      <w:r>
        <w:pict>
          <v:group id="_x0000_s1085" style="position:absolute;left:0;text-align:left;margin-left:37.75pt;margin-top:45.25pt;width:1115.1pt;height:652.7pt;z-index:-251665408;mso-position-horizontal-relative:page" coordorigin="755,905" coordsize="22302,13054">
            <v:shape id="_x0000_s1119" style="position:absolute;left:765;top:915;width:22282;height:13034" coordorigin="765,915" coordsize="22282,13034" path="m765,960r,12989l23047,13949r,-13034l765,915r,45xe" fillcolor="#fdfdfd" stroked="f">
              <v:path arrowok="t"/>
            </v:shape>
            <v:shape id="_x0000_s1118" style="position:absolute;left:17866;top:1160;width:444;height:384" coordorigin="17866,1160" coordsize="444,384" path="m17868,1298r6,19l17884,1336r10,14l17908,1367r16,18l17941,1404r19,19l17980,1443r19,19l18018,1480r18,16l18052,1511r14,13l18076,1534r12,10l18122,1514r29,-26l18177,1465r21,-20l18217,1428r15,-15l18245,1401r11,-11l18272,1371r11,-17l18293,1336r6,-13l18306,1304r3,-19l18310,1266r-3,-18l18301,1230r-9,-17l18281,1198r-14,-13l18251,1174r-25,-10l18207,1160r-19,l18169,1163r-18,6l18135,1178r-15,11l18107,1203r-11,16l18089,1234r-1,6l18086,1234r-3,-9l18073,1208r-13,-15l18046,1181r-16,-10l18012,1165r-18,-4l17975,1160r-19,2l17937,1168r-23,13l17899,1193r-12,15l17877,1224r-7,17l17867,1260r-1,19l17868,1298xe" fillcolor="#363435" stroked="f">
              <v:path arrowok="t"/>
            </v:shape>
            <v:shape id="_x0000_s1117" style="position:absolute;left:13491;top:1407;width:175;height:234" coordorigin="13491,1407" coordsize="175,234" path="m13666,1407r-175,l13491,1641r175,l13666,1407xe" fillcolor="#282828" stroked="f">
              <v:path arrowok="t"/>
            </v:shape>
            <v:shape id="_x0000_s1116" style="position:absolute;left:13691;top:1407;width:175;height:234" coordorigin="13691,1407" coordsize="175,234" path="m13691,1641r175,l13866,1407r-175,l13691,1641xe" fillcolor="#282828" stroked="f">
              <v:path arrowok="t"/>
            </v:shape>
            <v:shape id="_x0000_s1115" style="position:absolute;left:13567;top:1167;width:122;height:122" coordorigin="13567,1167" coordsize="122,122" path="m13689,1289r-61,-25l13616,1262r-17,-13l13592,1228r-5,46l13606,1285r22,4l13689,1289xe" fillcolor="#282828" stroked="f">
              <v:path arrowok="t"/>
            </v:shape>
            <v:shape id="_x0000_s1114" style="position:absolute;left:13567;top:1167;width:122;height:122" coordorigin="13567,1167" coordsize="122,122" path="m13571,1206r-4,22l13567,1236r7,21l13587,1274r5,-46l13594,1216r13,-17l13628,1192r12,2l13657,1207r7,21l13664,1264r-36,l13689,1289r,-61l13688,1221r-6,-22l13668,1182r-18,-11l13628,1167r-8,1l13599,1174r-17,13l13571,1206xe" fillcolor="#282828" stroked="f">
              <v:path arrowok="t"/>
            </v:shape>
            <v:shape id="_x0000_s1113" style="position:absolute;left:13666;top:1167;width:122;height:122" coordorigin="13666,1167" coordsize="122,122" path="m13691,1228r2,-12l13706,1199r21,-7l13739,1194r17,13l13763,1228r-2,12l13748,1257r-21,7l13691,1264r-21,-58l13666,1228r,61l13727,1289r7,l13756,1282r17,-13l13784,1250r4,-22l13788,1221r-7,-21l13768,1183r-19,-12l13727,1167r-8,1l13698,1174r-7,54xe" fillcolor="#282828" stroked="f">
              <v:path arrowok="t"/>
            </v:shape>
            <v:shape id="_x0000_s1112" style="position:absolute;left:13666;top:1167;width:122;height:122" coordorigin="13666,1167" coordsize="122,122" path="m13681,1187r-11,19l13691,1264r,-36l13698,1174r-17,13xe" fillcolor="#282828" stroked="f">
              <v:path arrowok="t"/>
            </v:shape>
            <v:shape id="_x0000_s1111" style="position:absolute;left:13469;top:1345;width:196;height:0" coordorigin="13469,1345" coordsize="196,0" path="m13469,1345r197,e" filled="f" strokecolor="#282828" strokeweight="1.3071mm">
              <v:path arrowok="t"/>
            </v:shape>
            <v:shape id="_x0000_s1110" style="position:absolute;left:13691;top:1345;width:189;height:0" coordorigin="13691,1345" coordsize="189,0" path="m13691,1345r189,e" filled="f" strokecolor="#282828" strokeweight="1.3071mm">
              <v:path arrowok="t"/>
            </v:shape>
            <v:shape id="_x0000_s1109" style="position:absolute;left:4758;top:1160;width:280;height:286" coordorigin="4758,1160" coordsize="280,286" path="m4786,1366r-19,4l4758,1377r8,18l4778,1411r19,17l4815,1438r18,6l4852,1446r19,-1l4889,1441r18,-7l4924,1423r8,-8l5007,1341r12,-16l5029,1308r6,-18l5037,1271r,-19l5033,1233r-8,-18l5014,1199r-7,-8l4991,1178r-17,-9l4956,1162r-19,-2l4918,1161r-19,4l4882,1172r-17,11l4857,1191r-75,75l4774,1274r-6,9l4763,1292r19,-2l4802,1291r16,3l4889,1223r16,-12l4924,1206r18,l4961,1213r13,10l4986,1239r5,18l4991,1276r-6,18l4974,1308r-74,75l4883,1395r-18,5l4846,1400r-18,-7l4814,1383r-7,-8l4805,1370r-19,-4xe" fillcolor="#282828" stroked="f">
              <v:path arrowok="t"/>
            </v:shape>
            <v:shape id="_x0000_s1108" style="position:absolute;left:4606;top:1305;width:280;height:286" coordorigin="4606,1305" coordsize="280,286" path="m4829,1368r4,4l4836,1377r3,4l4857,1385r19,-4l4886,1375r-9,-18l4865,1340r-19,-17l4829,1314r-18,-6l4792,1305r-19,1l4754,1310r-18,8l4720,1329r-9,7l4637,1411r-13,15l4614,1443r-6,19l4606,1480r1,19l4611,1518r7,18l4629,1552r8,9l4652,1573r17,10l4687,1589r19,3l4725,1591r19,-4l4762,1579r16,-11l4786,1561r75,-75l4869,1478r7,-9l4881,1459r-20,2l4841,1460r-16,-3l4754,1528r-16,12l4720,1545r-19,l4683,1539r-14,-11l4657,1512r-5,-18l4652,1475r7,-18l4669,1443r75,-75l4760,1357r18,-6l4797,1352r18,6l4829,1368xe" fillcolor="#282828" stroked="f">
              <v:path arrowok="t"/>
            </v:shape>
            <v:shape id="_x0000_s1107" style="position:absolute;left:9322;top:6041;width:97;height:128" coordorigin="9322,6041" coordsize="97,128" path="m9336,6041r-3,23l9331,6084r-2,18l9327,6119r-2,19l9322,6159r,7l9334,6168r20,1l9378,6169r23,l9418,6167r-1,-22l9415,6126r-3,-18l9410,6090r-2,-19l9406,6050r-1,-9l9336,6041xe" fillcolor="#282828" stroked="f">
              <v:path arrowok="t"/>
            </v:shape>
            <v:shape id="_x0000_s1106" style="position:absolute;left:9100;top:6134;width:361;height:256" coordorigin="9100,6134" coordsize="361,256" path="m9138,6268r16,14l9168,6298r11,18l9186,6336r4,22l9190,6369r,20l9461,6389r,-38l9454,6350r-7,l9438,6349r,-7l9437,6336r,-145l9287,6191r,-10l9286,6172r,-18l9286,6134r-18,9l9250,6153r-17,9l9215,6171r-17,9l9184,6187r,-53l9166,6143r-18,10l9131,6162r,5l9132,6171r,5l9130,6197r-7,20l9113,6234r-13,15l9120,6257r18,11xe" fillcolor="#282828" stroked="f">
              <v:path arrowok="t"/>
            </v:shape>
            <v:shape id="_x0000_s1105" style="position:absolute;left:9339;top:5865;width:78;height:149" coordorigin="9339,5865" coordsize="78,149" path="m9374,5997r,-13l9379,5978r3,-6l9389,5966r9,-12l9403,5948r5,-7l9411,5932r4,-9l9417,5912r-3,-11l9404,5881r-16,-12l9376,5865r2,17l9380,5896r-4,7l9372,5909r-5,6l9359,5926r-4,5l9350,5938r-4,8l9342,5954r-3,11l9340,5976r9,21l9364,6010r12,4l9374,5997xe" fillcolor="#282828" stroked="f">
              <v:path arrowok="t"/>
            </v:shape>
            <v:shape id="_x0000_s1104" style="position:absolute;left:8961;top:6106;width:140;height:140" coordorigin="8961,6106" coordsize="140,140" path="m9031,6246r22,-3l9073,6232r15,-15l9098,6198r3,-22l9098,6154r-11,-20l9072,6119r-19,-10l9031,6106r-22,3l8989,6120r-15,15l8964,6154r-3,22l8965,6198r10,20l8990,6233r20,10l9031,6246xe" fillcolor="#282828" stroked="f">
              <v:path arrowok="t"/>
            </v:shape>
            <v:shape id="_x0000_s1103" style="position:absolute;left:8897;top:6275;width:263;height:111" coordorigin="8897,6275" coordsize="263,111" path="m8897,6386r263,l9160,6369r-3,-23l9149,6326r-12,-18l9121,6293r-19,-11l9080,6276r-14,-1l8990,6275r-22,3l8947,6286r-18,12l8914,6314r-10,19l8898,6355r-1,14l8897,6386xe" fillcolor="#282828" stroked="f">
              <v:path arrowok="t"/>
            </v:shape>
            <v:shape id="_x0000_s1102" style="position:absolute;left:9001;top:1163;width:452;height:452" coordorigin="9001,1163" coordsize="452,452" path="m9002,1412r4,23l9011,1457r8,20l9028,1497r12,19l9053,1533r14,16l9083,1564r18,13l9120,1588r-16,-183l9135,1374r57,58l9322,1282r33,29l9194,1496r10,118l9227,1615r23,-1l9272,1611r22,-6l9315,1597r20,-9l9353,1576r18,-13l9387,1549r14,-16l9414,1515r12,-18l9435,1477r8,-21l9448,1434r4,-22l9453,1389r-1,-23l9448,1344r-6,-22l9435,1301r-10,-20l9414,1263r-13,-18l9386,1229r-16,-14l9353,1202r-19,-12l9314,1181r-21,-8l9272,1168r-23,-4l9227,1163r-23,2l9181,1168r-21,6l9139,1181r-20,10l9100,1202r-17,13l9067,1230r-15,16l9039,1263r-11,19l9019,1302r-8,21l9005,1344r-3,23l9001,1389r1,23xe" fillcolor="#282828" stroked="f">
              <v:path arrowok="t"/>
            </v:shape>
            <v:shape id="_x0000_s1101" style="position:absolute;left:9001;top:1163;width:452;height:452" coordorigin="9001,1163" coordsize="452,452" path="m9194,1496r-90,-91l9120,1588r19,10l9160,1605r22,6l9204,1614r-10,-118xe" fillcolor="#282828" stroked="f">
              <v:path arrowok="t"/>
            </v:shape>
            <v:shape id="_x0000_s1100" style="position:absolute;left:17728;top:5873;width:344;height:384" coordorigin="17728,5873" coordsize="344,384" path="m17758,6188r36,l17798,6210r11,19l17824,6244r20,10l17865,6257r23,-3l17900,6207r-16,14l17865,6226r-21,-6l17829,6204r-4,-19l17831,6164r16,-14l17865,6145r22,6l17901,6167r5,18l17907,6244r15,-15l17933,6209r4,-21l18073,6188r,-315l17758,5873r,246l17728,6119r,69l17758,6188xe" fillcolor="#282828" stroked="f">
              <v:path arrowok="t"/>
            </v:shape>
            <v:shape id="_x0000_s1099" style="position:absolute;left:17728;top:5873;width:344;height:384" coordorigin="17728,5873" coordsize="344,384" path="m17900,6207r-12,47l17907,6244r-1,-59l17900,6207xe" fillcolor="#282828" stroked="f">
              <v:path arrowok="t"/>
            </v:shape>
            <v:shape id="_x0000_s1098" style="position:absolute;left:18094;top:5924;width:216;height:333" coordorigin="18094,5924" coordsize="216,333" path="m18160,6185r6,-21l18135,6050r,-89l18094,5924r,264l18129,6188r4,22l18144,6229r16,15l18179,6254r22,3l18223,6254r12,-47l18219,6221r-18,5l18179,6220r-14,-16l18160,6185xe" fillcolor="#282828" stroked="f">
              <v:path arrowok="t"/>
            </v:shape>
            <v:shape id="_x0000_s1097" style="position:absolute;left:18094;top:5924;width:216;height:333" coordorigin="18094,5924" coordsize="216,333" path="m18241,6185r-6,22l18223,6254r19,-10l18258,6229r10,-20l18272,6188r38,l18310,6059r-89,-135l18094,5924r41,37l18199,5961r58,89l18135,6050r31,114l18182,6150r19,-5l18222,6151r14,16l18241,6185xe" fillcolor="#282828" stroked="f">
              <v:path arrowok="t"/>
            </v:shape>
            <v:shape id="_x0000_s1096" style="position:absolute;left:11242;top:10702;width:402;height:406" coordorigin="11242,10702" coordsize="402,406" path="m11644,10872r-34,-109l11608,10782r-8,12l11583,10804r-18,-2l11552,10794r-144,314l11644,10872xe" fillcolor="#363435" stroked="f">
              <v:path arrowok="t"/>
            </v:shape>
            <v:shape id="_x0000_s1095" style="position:absolute;left:11242;top:10702;width:402;height:406" coordorigin="11242,10702" coordsize="402,406" path="m11610,10702r-128,l11242,10942r166,166l11552,10794r-9,-17l11544,10759r8,-13l11569,10737r19,1l11600,10746r10,17l11644,10872r,-136l11610,10702xe" fillcolor="#363435" stroked="f">
              <v:path arrowok="t"/>
            </v:shape>
            <v:shape id="_x0000_s1094" style="position:absolute;left:11208;top:10604;width:401;height:287" coordorigin="11208,10604" coordsize="401,287" path="m11255,10891r208,-207l11471,10676r139,l11610,10638r-34,-34l11448,10604r-240,239l11255,10891xe" fillcolor="#363435" stroked="f">
              <v:path arrowok="t"/>
            </v:shape>
            <v:shape id="_x0000_s1093" style="position:absolute;left:22352;top:10727;width:444;height:431" coordorigin="22352,10727" coordsize="444,431" path="m22650,10727r-152,l22478,10735r-18,10l22442,10757r-16,13l22411,10785r-13,16l22386,10818r-11,18l22367,10856r-7,20l22355,10897r-3,22l22352,10934r1,23l22356,10980r6,21l22369,11022r10,20l22390,11060r13,17l22417,11093r16,15l22451,11121r19,11l22489,11141r21,8l22532,11154r22,3l22572,11158r23,-1l22618,11154r21,-6l22660,11141r20,-10l22698,11120r18,-13l22732,11092r14,-16l22759,11059r11,-19l22779,11020r8,-21l22792,10978r3,-23l22796,10937r-1,-22l22792,10893r-5,-21l22780,10852r-9,-19l22760,10815r-12,-17l22734,10782r-15,-14l22703,10755r-18,-11l22666,10734r-16,-7xe" fillcolor="#282828" stroked="f">
              <v:path arrowok="t"/>
            </v:shape>
            <v:shape id="_x0000_s1092" style="position:absolute;left:22487;top:10604;width:175;height:57" coordorigin="22487,10604" coordsize="175,57" path="m22636,10661r25,-56l22641,10610r-17,7l22617,10617r-19,-5l22581,10605r-7,l22554,10609r-17,7l22530,10617r-20,-6l22494,10605r-7,-1l22511,10661r125,xe" fillcolor="#282828" stroked="f">
              <v:path arrowok="t"/>
            </v:shape>
            <v:shape id="_x0000_s1091" style="position:absolute;left:22495;top:10680;width:159;height:28" coordorigin="22495,10680" coordsize="159,28" path="m22653,10694r,-8l22647,10680r-146,l22495,10686r,16l22501,10708r146,l22653,10702r,-8xe" fillcolor="#282828" stroked="f">
              <v:path arrowok="t"/>
            </v:shape>
            <v:shape id="_x0000_s1090" style="position:absolute;left:22498;top:10827;width:111;height:230" coordorigin="22498,10827" coordsize="111,230" path="m22603,10998r-13,2l22591,11057r,-23l22600,11033r8,-2l22609,10992r-6,6xe" fillcolor="#fdfdfd" stroked="f">
              <v:path arrowok="t"/>
            </v:shape>
            <v:shape id="_x0000_s1089" style="position:absolute;left:22498;top:10827;width:111;height:230" coordorigin="22498,10827" coordsize="111,230" path="m22548,10845r-8,3l22546,10889r5,-6l22555,10843r-7,2xe" fillcolor="#fdfdfd" stroked="f">
              <v:path arrowok="t"/>
            </v:shape>
            <v:shape id="_x0000_s1088" style="position:absolute;left:22498;top:10827;width:111;height:230" coordorigin="22498,10827" coordsize="111,230" path="m22614,10889r5,3l22625,10896r18,-32l22636,10859r-8,-5l22620,10851r-9,-4l22602,10845r-10,-2l22593,10827r-29,l22564,10843r-9,l22551,10883r3,-3l22559,10878r6,-1l22565,10914r-8,-3l22552,10908r-5,-6l22546,10898r,-9l22540,10848r-7,3l22527,10854r-5,5l22517,10864r-4,5l22510,10875r-2,6l22506,10888r,16l22507,10911r3,7l22512,10924r4,5l22521,10934r4,4l22531,10942r8,4l22546,10949r9,3l22565,10955r-1,43l22556,10997r-8,-3l22541,10990r-7,-4l22527,10982r-7,-6l22498,11007r9,7l22517,11020r11,4l22539,11029r12,3l22563,11033r-1,23l22591,11057r-1,-57l22590,10962r8,2l22603,10967r5,6l22610,10977r-1,15l22608,11031r7,-3l22622,11026r6,-4l22633,11017r5,-4l22642,11008r3,-7l22648,10995r1,-7l22650,10965r-5,-13l22636,10943r-14,-10l22603,10925r-12,-4l22591,10879r6,2l22602,10883r6,3l22614,10889xe" fillcolor="#fdfdfd" stroked="f">
              <v:path arrowok="t"/>
            </v:shape>
            <v:shape id="_x0000_s1087" style="position:absolute;left:22229;top:1160;width:567;height:521" coordorigin="22229,1160" coordsize="567,521" path="m22234,1435r-5,10l22233,1457r10,5l22282,1482r6,19l22295,1520r2,6l22428,1536r-100,42l22340,1593r14,15l22369,1621r16,12l22402,1645r16,9l22440,1663r21,8l22483,1676r22,4l22527,1681r22,l22571,1679r21,-4l22613,1669r20,-7l22653,1653r19,-10l22690,1631r17,-14l22723,1602r14,-16l22751,1568r12,-20l22773,1528r9,-22l22788,1487r4,-19l22795,1448r1,-19l22796,1409r-2,-19l22791,1371r-4,-19l22781,1334r-7,-18l22765,1299r-9,-17l22745,1266r-12,-15l22720,1236r-14,-13l22690,1211r-16,-11l22657,1190r-25,-12l22612,1171r-21,-5l22571,1162r-21,-2l22529,1160r-20,1l22489,1164r-20,4l22450,1174r-19,8l22412,1191r-11,137l22410,1332r11,8l22427,1354r-3,13l22415,1384r-15,9l22382,1392r-9,-4l22362,1380r-6,-14l22362,1225r-15,15l22334,1255r-13,17l22310,1290r-10,19l22234,1435xe" fillcolor="#282828" stroked="f">
              <v:path arrowok="t"/>
            </v:shape>
            <v:shape id="_x0000_s1086" style="position:absolute;left:22229;top:1160;width:567;height:521" coordorigin="22229,1160" coordsize="567,521" path="m22356,1366r3,-13l22368,1337r15,-9l22401,1328r11,-137l22395,1201r-17,11l22362,1225r-6,141xe" fillcolor="#282828" stroked="f">
              <v:path arrowok="t"/>
            </v:shape>
            <w10:wrap anchorx="page"/>
          </v:group>
        </w:pict>
      </w:r>
      <w:r w:rsidR="00136728">
        <w:rPr>
          <w:b/>
          <w:color w:val="363435"/>
          <w:position w:val="-3"/>
          <w:sz w:val="56"/>
          <w:szCs w:val="56"/>
        </w:rPr>
        <w:t>The</w:t>
      </w:r>
      <w:r w:rsidR="00136728">
        <w:rPr>
          <w:b/>
          <w:color w:val="363435"/>
          <w:spacing w:val="114"/>
          <w:position w:val="-3"/>
          <w:sz w:val="56"/>
          <w:szCs w:val="56"/>
        </w:rPr>
        <w:t xml:space="preserve"> </w:t>
      </w:r>
      <w:r w:rsidR="00136728">
        <w:rPr>
          <w:b/>
          <w:color w:val="363435"/>
          <w:w w:val="117"/>
          <w:position w:val="-3"/>
          <w:sz w:val="56"/>
          <w:szCs w:val="56"/>
        </w:rPr>
        <w:t>Business</w:t>
      </w:r>
      <w:r w:rsidR="00136728">
        <w:rPr>
          <w:b/>
          <w:color w:val="363435"/>
          <w:spacing w:val="90"/>
          <w:w w:val="117"/>
          <w:position w:val="-3"/>
          <w:sz w:val="56"/>
          <w:szCs w:val="56"/>
        </w:rPr>
        <w:t xml:space="preserve"> </w:t>
      </w:r>
      <w:r w:rsidR="00136728">
        <w:rPr>
          <w:b/>
          <w:color w:val="363435"/>
          <w:w w:val="117"/>
          <w:position w:val="-3"/>
          <w:sz w:val="56"/>
          <w:szCs w:val="56"/>
        </w:rPr>
        <w:t>Model</w:t>
      </w:r>
      <w:r w:rsidR="00136728">
        <w:rPr>
          <w:b/>
          <w:color w:val="363435"/>
          <w:spacing w:val="-74"/>
          <w:w w:val="117"/>
          <w:position w:val="-3"/>
          <w:sz w:val="56"/>
          <w:szCs w:val="56"/>
        </w:rPr>
        <w:t xml:space="preserve"> </w:t>
      </w:r>
      <w:r w:rsidR="00136728">
        <w:rPr>
          <w:b/>
          <w:color w:val="363435"/>
          <w:w w:val="106"/>
          <w:position w:val="-3"/>
          <w:sz w:val="56"/>
          <w:szCs w:val="56"/>
        </w:rPr>
        <w:t>Ca</w:t>
      </w:r>
      <w:r w:rsidR="00136728">
        <w:rPr>
          <w:b/>
          <w:color w:val="363435"/>
          <w:spacing w:val="-3"/>
          <w:w w:val="106"/>
          <w:position w:val="-3"/>
          <w:sz w:val="56"/>
          <w:szCs w:val="56"/>
        </w:rPr>
        <w:t>n</w:t>
      </w:r>
      <w:r w:rsidR="00136728">
        <w:rPr>
          <w:b/>
          <w:color w:val="363435"/>
          <w:w w:val="124"/>
          <w:position w:val="-3"/>
          <w:sz w:val="56"/>
          <w:szCs w:val="56"/>
        </w:rPr>
        <w:t>vas</w:t>
      </w:r>
    </w:p>
    <w:p w:rsidR="00EF008F" w:rsidRDefault="00136728">
      <w:pPr>
        <w:spacing w:before="78"/>
        <w:ind w:right="-50"/>
        <w:rPr>
          <w:i/>
          <w:color w:val="565657"/>
          <w:w w:val="88"/>
        </w:rPr>
      </w:pPr>
      <w:r>
        <w:br w:type="column"/>
      </w:r>
      <w:r>
        <w:rPr>
          <w:i/>
          <w:color w:val="565657"/>
          <w:spacing w:val="6"/>
          <w:w w:val="118"/>
        </w:rPr>
        <w:lastRenderedPageBreak/>
        <w:t>D</w:t>
      </w:r>
      <w:r>
        <w:rPr>
          <w:i/>
          <w:color w:val="565657"/>
          <w:spacing w:val="5"/>
          <w:w w:val="118"/>
        </w:rPr>
        <w:t>e</w:t>
      </w:r>
      <w:r>
        <w:rPr>
          <w:i/>
          <w:color w:val="565657"/>
          <w:spacing w:val="4"/>
          <w:w w:val="118"/>
        </w:rPr>
        <w:t>s</w:t>
      </w:r>
      <w:r>
        <w:rPr>
          <w:i/>
          <w:color w:val="565657"/>
          <w:spacing w:val="2"/>
          <w:w w:val="118"/>
        </w:rPr>
        <w:t>i</w:t>
      </w:r>
      <w:r>
        <w:rPr>
          <w:i/>
          <w:color w:val="565657"/>
          <w:spacing w:val="4"/>
          <w:w w:val="118"/>
        </w:rPr>
        <w:t>gn</w:t>
      </w:r>
      <w:r>
        <w:rPr>
          <w:i/>
          <w:color w:val="565657"/>
          <w:spacing w:val="5"/>
          <w:w w:val="118"/>
        </w:rPr>
        <w:t>e</w:t>
      </w:r>
      <w:r>
        <w:rPr>
          <w:i/>
          <w:color w:val="565657"/>
          <w:w w:val="118"/>
        </w:rPr>
        <w:t>d</w:t>
      </w:r>
      <w:r>
        <w:rPr>
          <w:i/>
          <w:color w:val="565657"/>
          <w:spacing w:val="1"/>
          <w:w w:val="118"/>
        </w:rPr>
        <w:t xml:space="preserve"> </w:t>
      </w:r>
      <w:r>
        <w:rPr>
          <w:i/>
          <w:color w:val="565657"/>
          <w:spacing w:val="2"/>
          <w:w w:val="121"/>
        </w:rPr>
        <w:t>f</w:t>
      </w:r>
      <w:r>
        <w:rPr>
          <w:i/>
          <w:color w:val="565657"/>
          <w:spacing w:val="3"/>
          <w:w w:val="121"/>
        </w:rPr>
        <w:t>o</w:t>
      </w:r>
      <w:r>
        <w:rPr>
          <w:i/>
          <w:color w:val="565657"/>
          <w:spacing w:val="3"/>
          <w:w w:val="101"/>
        </w:rPr>
        <w:t>r</w:t>
      </w:r>
      <w:r>
        <w:rPr>
          <w:i/>
          <w:color w:val="565657"/>
          <w:w w:val="88"/>
        </w:rPr>
        <w:t>:</w:t>
      </w:r>
    </w:p>
    <w:p w:rsidR="00A85AB2" w:rsidRPr="00340517" w:rsidRDefault="00697DC7">
      <w:pPr>
        <w:spacing w:before="78"/>
        <w:ind w:right="-50"/>
        <w:rPr>
          <w:sz w:val="24"/>
          <w:szCs w:val="24"/>
        </w:rPr>
      </w:pPr>
      <w:r w:rsidRPr="00340517">
        <w:rPr>
          <w:i/>
          <w:noProof/>
          <w:color w:val="565657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44BB8C" wp14:editId="42DB9B9D">
                <wp:simplePos x="0" y="0"/>
                <wp:positionH relativeFrom="column">
                  <wp:posOffset>11903</wp:posOffset>
                </wp:positionH>
                <wp:positionV relativeFrom="paragraph">
                  <wp:posOffset>5715</wp:posOffset>
                </wp:positionV>
                <wp:extent cx="1924050" cy="279070"/>
                <wp:effectExtent l="0" t="0" r="0" b="69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7907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DC7" w:rsidRPr="006812C9" w:rsidRDefault="00697DC7" w:rsidP="00697DC7">
                            <w:pPr>
                              <w:rPr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812C9">
                              <w:rPr>
                                <w:i/>
                                <w:color w:val="1F497D" w:themeColor="text2"/>
                                <w:w w:val="88"/>
                                <w:sz w:val="24"/>
                                <w:szCs w:val="24"/>
                              </w:rPr>
                              <w:t>JSPHDEV - 18641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.95pt;margin-top:.45pt;width:151.5pt;height:21.9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" filled="f" stroked="f" strokeweight=".25pt">
                <v:textbox>
                  <w:txbxContent>
                    <w:p w:rsidR="00697DC7" w:rsidRPr="006812C9" w:rsidRDefault="00697DC7" w:rsidP="00697DC7">
                      <w:pPr>
                        <w:rPr>
                          <w:i/>
                          <w:color w:val="1F497D" w:themeColor="text2"/>
                          <w:sz w:val="24"/>
                          <w:szCs w:val="24"/>
                        </w:rPr>
                      </w:pPr>
                      <w:r w:rsidRPr="006812C9">
                        <w:rPr>
                          <w:i/>
                          <w:color w:val="1F497D" w:themeColor="text2"/>
                          <w:w w:val="88"/>
                          <w:sz w:val="24"/>
                          <w:szCs w:val="24"/>
                        </w:rPr>
                        <w:t>JSPHDEV - 18641</w:t>
                      </w:r>
                    </w:p>
                  </w:txbxContent>
                </v:textbox>
              </v:rect>
            </w:pict>
          </mc:Fallback>
        </mc:AlternateContent>
      </w:r>
      <w:r w:rsidR="00937191" w:rsidRPr="00340517">
        <w:rPr>
          <w:i/>
          <w:noProof/>
          <w:color w:val="565657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D1BCE9" wp14:editId="51491DE5">
                <wp:simplePos x="0" y="0"/>
                <wp:positionH relativeFrom="column">
                  <wp:posOffset>2894965</wp:posOffset>
                </wp:positionH>
                <wp:positionV relativeFrom="paragraph">
                  <wp:posOffset>5715</wp:posOffset>
                </wp:positionV>
                <wp:extent cx="1924050" cy="279070"/>
                <wp:effectExtent l="0" t="0" r="0" b="69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7907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AB2" w:rsidRPr="006812C9" w:rsidRDefault="00256F8D" w:rsidP="00937191">
                            <w:pPr>
                              <w:rPr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812C9">
                              <w:rPr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  <w:t>Team Nomads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227.95pt;margin-top:.45pt;width:151.5pt;height:21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" filled="f" stroked="f" strokeweight=".25pt">
                <v:textbox>
                  <w:txbxContent>
                    <w:p w:rsidR="00A85AB2" w:rsidRPr="006812C9" w:rsidRDefault="00256F8D" w:rsidP="00937191">
                      <w:pPr>
                        <w:rPr>
                          <w:i/>
                          <w:color w:val="1F497D" w:themeColor="text2"/>
                          <w:sz w:val="24"/>
                          <w:szCs w:val="24"/>
                        </w:rPr>
                      </w:pPr>
                      <w:r w:rsidRPr="006812C9">
                        <w:rPr>
                          <w:i/>
                          <w:color w:val="1F497D" w:themeColor="text2"/>
                          <w:sz w:val="24"/>
                          <w:szCs w:val="24"/>
                        </w:rPr>
                        <w:t>Team Nomads</w:t>
                      </w:r>
                    </w:p>
                  </w:txbxContent>
                </v:textbox>
              </v:rect>
            </w:pict>
          </mc:Fallback>
        </mc:AlternateContent>
      </w:r>
      <w:r w:rsidR="00A85AB2" w:rsidRPr="00340517">
        <w:rPr>
          <w:i/>
          <w:noProof/>
          <w:color w:val="565657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489B20" wp14:editId="1373BD9F">
                <wp:simplePos x="0" y="0"/>
                <wp:positionH relativeFrom="margin">
                  <wp:posOffset>13266641</wp:posOffset>
                </wp:positionH>
                <wp:positionV relativeFrom="paragraph">
                  <wp:posOffset>2705</wp:posOffset>
                </wp:positionV>
                <wp:extent cx="914400" cy="278765"/>
                <wp:effectExtent l="0" t="0" r="0" b="698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876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AB2" w:rsidRPr="006812C9" w:rsidRDefault="001B2DF5" w:rsidP="00A85AB2">
                            <w:pPr>
                              <w:jc w:val="center"/>
                              <w:rPr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6812C9">
                              <w:rPr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  <w:t>2</w:t>
                            </w:r>
                            <w:r w:rsidR="00A85AB2" w:rsidRPr="006812C9">
                              <w:rPr>
                                <w:i/>
                                <w:color w:val="1F497D" w:themeColor="text2"/>
                                <w:sz w:val="24"/>
                                <w:szCs w:val="24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8" style="position:absolute;margin-left:1044.6pt;margin-top:.2pt;width:1in;height:21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" filled="f" stroked="f" strokeweight=".25pt">
                <v:textbox>
                  <w:txbxContent>
                    <w:p w:rsidR="00A85AB2" w:rsidRPr="006812C9" w:rsidRDefault="001B2DF5" w:rsidP="00A85AB2">
                      <w:pPr>
                        <w:jc w:val="center"/>
                        <w:rPr>
                          <w:i/>
                          <w:color w:val="1F497D" w:themeColor="text2"/>
                          <w:sz w:val="24"/>
                          <w:szCs w:val="24"/>
                        </w:rPr>
                      </w:pPr>
                      <w:r w:rsidRPr="006812C9">
                        <w:rPr>
                          <w:i/>
                          <w:color w:val="1F497D" w:themeColor="text2"/>
                          <w:sz w:val="24"/>
                          <w:szCs w:val="24"/>
                        </w:rPr>
                        <w:t>2</w:t>
                      </w:r>
                      <w:r w:rsidR="00A85AB2" w:rsidRPr="006812C9">
                        <w:rPr>
                          <w:i/>
                          <w:color w:val="1F497D" w:themeColor="text2"/>
                          <w:sz w:val="24"/>
                          <w:szCs w:val="24"/>
                        </w:rPr>
                        <w:t>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5AB2" w:rsidRPr="00340517">
        <w:rPr>
          <w:i/>
          <w:noProof/>
          <w:color w:val="565657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3E2992" wp14:editId="1DCDA859">
                <wp:simplePos x="0" y="0"/>
                <wp:positionH relativeFrom="column">
                  <wp:posOffset>6041390</wp:posOffset>
                </wp:positionH>
                <wp:positionV relativeFrom="paragraph">
                  <wp:posOffset>2540</wp:posOffset>
                </wp:positionV>
                <wp:extent cx="1143000" cy="278765"/>
                <wp:effectExtent l="0" t="0" r="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7876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AB2" w:rsidRPr="006812C9" w:rsidRDefault="00256F8D" w:rsidP="00340517">
                            <w:pPr>
                              <w:rPr>
                                <w:i/>
                                <w:color w:val="1F497D" w:themeColor="text2"/>
                              </w:rPr>
                            </w:pPr>
                            <w:r w:rsidRPr="006812C9">
                              <w:rPr>
                                <w:i/>
                                <w:color w:val="1F497D" w:themeColor="text2"/>
                              </w:rPr>
                              <w:t>07</w:t>
                            </w:r>
                            <w:r w:rsidR="00A85AB2" w:rsidRPr="006812C9">
                              <w:rPr>
                                <w:i/>
                                <w:color w:val="1F497D" w:themeColor="text2"/>
                                <w:vertAlign w:val="superscript"/>
                              </w:rPr>
                              <w:t>th</w:t>
                            </w:r>
                            <w:r w:rsidR="00A85AB2" w:rsidRPr="006812C9">
                              <w:rPr>
                                <w:i/>
                                <w:color w:val="1F497D" w:themeColor="text2"/>
                              </w:rPr>
                              <w:t xml:space="preserve"> </w:t>
                            </w:r>
                            <w:r w:rsidR="001B2DF5" w:rsidRPr="006812C9">
                              <w:rPr>
                                <w:i/>
                                <w:color w:val="1F497D" w:themeColor="text2"/>
                              </w:rPr>
                              <w:t>August</w:t>
                            </w:r>
                            <w:r w:rsidR="00A85AB2" w:rsidRPr="006812C9">
                              <w:rPr>
                                <w:i/>
                                <w:color w:val="1F497D" w:themeColor="text2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9" style="position:absolute;margin-left:475.7pt;margin-top:.2pt;width:90pt;height:21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" filled="f" stroked="f" strokeweight=".25pt">
                <v:textbox>
                  <w:txbxContent>
                    <w:p w:rsidR="00A85AB2" w:rsidRPr="006812C9" w:rsidRDefault="00256F8D" w:rsidP="00340517">
                      <w:pPr>
                        <w:rPr>
                          <w:i/>
                          <w:color w:val="1F497D" w:themeColor="text2"/>
                        </w:rPr>
                      </w:pPr>
                      <w:r w:rsidRPr="006812C9">
                        <w:rPr>
                          <w:i/>
                          <w:color w:val="1F497D" w:themeColor="text2"/>
                        </w:rPr>
                        <w:t>07</w:t>
                      </w:r>
                      <w:r w:rsidR="00A85AB2" w:rsidRPr="006812C9">
                        <w:rPr>
                          <w:i/>
                          <w:color w:val="1F497D" w:themeColor="text2"/>
                          <w:vertAlign w:val="superscript"/>
                        </w:rPr>
                        <w:t>th</w:t>
                      </w:r>
                      <w:r w:rsidR="00A85AB2" w:rsidRPr="006812C9">
                        <w:rPr>
                          <w:i/>
                          <w:color w:val="1F497D" w:themeColor="text2"/>
                        </w:rPr>
                        <w:t xml:space="preserve"> </w:t>
                      </w:r>
                      <w:r w:rsidR="001B2DF5" w:rsidRPr="006812C9">
                        <w:rPr>
                          <w:i/>
                          <w:color w:val="1F497D" w:themeColor="text2"/>
                        </w:rPr>
                        <w:t>August</w:t>
                      </w:r>
                      <w:r w:rsidR="00A85AB2" w:rsidRPr="006812C9">
                        <w:rPr>
                          <w:i/>
                          <w:color w:val="1F497D" w:themeColor="text2"/>
                        </w:rPr>
                        <w:t>2015</w:t>
                      </w:r>
                    </w:p>
                  </w:txbxContent>
                </v:textbox>
              </v:rect>
            </w:pict>
          </mc:Fallback>
        </mc:AlternateContent>
      </w:r>
    </w:p>
    <w:p w:rsidR="00EF008F" w:rsidRDefault="00136728">
      <w:pPr>
        <w:spacing w:before="78"/>
        <w:sectPr w:rsidR="00EF008F">
          <w:type w:val="continuous"/>
          <w:pgSz w:w="23820" w:h="16840" w:orient="landscape"/>
          <w:pgMar w:top="780" w:right="600" w:bottom="280" w:left="620" w:header="720" w:footer="720" w:gutter="0"/>
          <w:cols w:num="3" w:space="720" w:equalWidth="0">
            <w:col w:w="7879" w:space="1370"/>
            <w:col w:w="1318" w:space="3253"/>
            <w:col w:w="8780"/>
          </w:cols>
        </w:sectPr>
      </w:pPr>
      <w:r>
        <w:br w:type="column"/>
      </w:r>
      <w:r>
        <w:rPr>
          <w:i/>
          <w:color w:val="565657"/>
          <w:spacing w:val="6"/>
          <w:w w:val="115"/>
        </w:rPr>
        <w:lastRenderedPageBreak/>
        <w:t>D</w:t>
      </w:r>
      <w:r>
        <w:rPr>
          <w:i/>
          <w:color w:val="565657"/>
          <w:spacing w:val="5"/>
          <w:w w:val="115"/>
        </w:rPr>
        <w:t>e</w:t>
      </w:r>
      <w:r>
        <w:rPr>
          <w:i/>
          <w:color w:val="565657"/>
          <w:spacing w:val="3"/>
          <w:w w:val="115"/>
        </w:rPr>
        <w:t>s</w:t>
      </w:r>
      <w:r>
        <w:rPr>
          <w:i/>
          <w:color w:val="565657"/>
          <w:spacing w:val="2"/>
          <w:w w:val="115"/>
        </w:rPr>
        <w:t>i</w:t>
      </w:r>
      <w:r>
        <w:rPr>
          <w:i/>
          <w:color w:val="565657"/>
          <w:spacing w:val="3"/>
          <w:w w:val="115"/>
        </w:rPr>
        <w:t>gn</w:t>
      </w:r>
      <w:r>
        <w:rPr>
          <w:i/>
          <w:color w:val="565657"/>
          <w:spacing w:val="5"/>
          <w:w w:val="115"/>
        </w:rPr>
        <w:t>e</w:t>
      </w:r>
      <w:r>
        <w:rPr>
          <w:i/>
          <w:color w:val="565657"/>
          <w:w w:val="115"/>
        </w:rPr>
        <w:t>d</w:t>
      </w:r>
      <w:r>
        <w:rPr>
          <w:i/>
          <w:color w:val="565657"/>
          <w:spacing w:val="25"/>
          <w:w w:val="115"/>
        </w:rPr>
        <w:t xml:space="preserve"> </w:t>
      </w:r>
      <w:r>
        <w:rPr>
          <w:i/>
          <w:color w:val="565657"/>
          <w:spacing w:val="-1"/>
          <w:w w:val="115"/>
        </w:rPr>
        <w:t>b</w:t>
      </w:r>
      <w:r>
        <w:rPr>
          <w:i/>
          <w:color w:val="565657"/>
          <w:spacing w:val="2"/>
          <w:w w:val="115"/>
        </w:rPr>
        <w:t>y</w:t>
      </w:r>
      <w:r>
        <w:rPr>
          <w:i/>
          <w:color w:val="565657"/>
          <w:w w:val="115"/>
        </w:rPr>
        <w:t xml:space="preserve">:                                                               </w:t>
      </w:r>
      <w:r>
        <w:rPr>
          <w:i/>
          <w:color w:val="565657"/>
          <w:spacing w:val="29"/>
          <w:w w:val="115"/>
        </w:rPr>
        <w:t xml:space="preserve"> </w:t>
      </w:r>
      <w:r>
        <w:rPr>
          <w:i/>
          <w:color w:val="565657"/>
          <w:spacing w:val="5"/>
          <w:w w:val="115"/>
        </w:rPr>
        <w:t>D</w:t>
      </w:r>
      <w:r>
        <w:rPr>
          <w:i/>
          <w:color w:val="565657"/>
          <w:w w:val="114"/>
        </w:rPr>
        <w:t>a</w:t>
      </w:r>
      <w:r>
        <w:rPr>
          <w:i/>
          <w:color w:val="565657"/>
          <w:spacing w:val="1"/>
          <w:w w:val="141"/>
        </w:rPr>
        <w:t>t</w:t>
      </w:r>
      <w:r>
        <w:rPr>
          <w:i/>
          <w:color w:val="565657"/>
          <w:w w:val="113"/>
        </w:rPr>
        <w:t>e:</w:t>
      </w:r>
      <w:r>
        <w:rPr>
          <w:i/>
          <w:color w:val="565657"/>
        </w:rPr>
        <w:t xml:space="preserve">                                </w:t>
      </w:r>
      <w:r>
        <w:rPr>
          <w:i/>
          <w:color w:val="565657"/>
          <w:spacing w:val="3"/>
        </w:rPr>
        <w:t xml:space="preserve"> </w:t>
      </w:r>
      <w:r>
        <w:rPr>
          <w:i/>
          <w:color w:val="565657"/>
          <w:spacing w:val="-3"/>
        </w:rPr>
        <w:t>V</w:t>
      </w:r>
      <w:r>
        <w:rPr>
          <w:i/>
          <w:color w:val="565657"/>
          <w:spacing w:val="4"/>
          <w:w w:val="131"/>
        </w:rPr>
        <w:t>e</w:t>
      </w:r>
      <w:r>
        <w:rPr>
          <w:i/>
          <w:color w:val="565657"/>
          <w:spacing w:val="5"/>
          <w:w w:val="101"/>
        </w:rPr>
        <w:t>r</w:t>
      </w:r>
      <w:r>
        <w:rPr>
          <w:i/>
          <w:color w:val="565657"/>
          <w:spacing w:val="3"/>
          <w:w w:val="131"/>
        </w:rPr>
        <w:t>s</w:t>
      </w:r>
      <w:r>
        <w:rPr>
          <w:i/>
          <w:color w:val="565657"/>
          <w:spacing w:val="3"/>
          <w:w w:val="88"/>
        </w:rPr>
        <w:t>i</w:t>
      </w:r>
      <w:r>
        <w:rPr>
          <w:i/>
          <w:color w:val="565657"/>
          <w:spacing w:val="3"/>
          <w:w w:val="120"/>
        </w:rPr>
        <w:t>o</w:t>
      </w:r>
      <w:r>
        <w:rPr>
          <w:i/>
          <w:color w:val="565657"/>
          <w:spacing w:val="-2"/>
          <w:w w:val="106"/>
        </w:rPr>
        <w:t>n:</w:t>
      </w:r>
    </w:p>
    <w:p w:rsidR="00EF008F" w:rsidRDefault="00EF008F">
      <w:pPr>
        <w:spacing w:before="9"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2"/>
        <w:gridCol w:w="4424"/>
        <w:gridCol w:w="2183"/>
        <w:gridCol w:w="2241"/>
        <w:gridCol w:w="4424"/>
        <w:gridCol w:w="4518"/>
      </w:tblGrid>
      <w:tr w:rsidR="00EF008F" w:rsidTr="001A2829">
        <w:trPr>
          <w:trHeight w:hRule="exact" w:val="5124"/>
        </w:trPr>
        <w:tc>
          <w:tcPr>
            <w:tcW w:w="4492" w:type="dxa"/>
            <w:vMerge w:val="restart"/>
            <w:tcBorders>
              <w:top w:val="single" w:sz="36" w:space="0" w:color="363435"/>
              <w:left w:val="single" w:sz="36" w:space="0" w:color="363435"/>
              <w:right w:val="single" w:sz="16" w:space="0" w:color="363435"/>
            </w:tcBorders>
          </w:tcPr>
          <w:p w:rsidR="00EF008F" w:rsidRDefault="00EF008F">
            <w:pPr>
              <w:spacing w:before="1" w:line="280" w:lineRule="exact"/>
              <w:rPr>
                <w:sz w:val="28"/>
                <w:szCs w:val="28"/>
              </w:rPr>
            </w:pPr>
          </w:p>
          <w:p w:rsidR="00EF008F" w:rsidRDefault="002550F8">
            <w:pPr>
              <w:ind w:left="317"/>
              <w:rPr>
                <w:sz w:val="28"/>
                <w:szCs w:val="28"/>
              </w:rPr>
            </w:pPr>
            <w:r>
              <w:rPr>
                <w:noProof/>
                <w:color w:val="363435"/>
                <w:spacing w:val="-7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A5FFEE" wp14:editId="3357FED7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203200</wp:posOffset>
                      </wp:positionV>
                      <wp:extent cx="2590800" cy="54483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54483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C2ECE" w:rsidRPr="00025693" w:rsidRDefault="00EC2ECE" w:rsidP="00EC2ECE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025693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Travel agencies like expedia, tripadvisor, booking.com etc.</w:t>
                                  </w:r>
                                </w:p>
                                <w:p w:rsidR="00FC5602" w:rsidRPr="00025693" w:rsidRDefault="00EC2ECE" w:rsidP="00FC5602">
                                  <w:pPr>
                                    <w:ind w:left="720"/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025693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The agencies will be able update and provide the relevant offers being provided by them in tickets and hotel reservations.</w:t>
                                  </w:r>
                                </w:p>
                                <w:p w:rsidR="00FC5602" w:rsidRPr="00025693" w:rsidRDefault="00FC5602" w:rsidP="000B729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FC5602" w:rsidRPr="00025693" w:rsidRDefault="00FC5602" w:rsidP="000B729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025693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The application users (</w:t>
                                  </w:r>
                                  <w:r w:rsidR="00EC2ECE" w:rsidRPr="00025693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tourists, individual persons and </w:t>
                                  </w:r>
                                  <w:r w:rsidR="005770C0" w:rsidRPr="00025693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travel agencies</w:t>
                                  </w:r>
                                  <w:r w:rsidRPr="00025693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) will </w:t>
                                  </w:r>
                                  <w:r w:rsidR="005770C0" w:rsidRPr="00025693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provide feedback to the system, thus interacting with it to work as a significant </w:t>
                                  </w:r>
                                  <w:r w:rsidR="00025693" w:rsidRPr="00025693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user group.</w:t>
                                  </w:r>
                                </w:p>
                                <w:p w:rsidR="00FC5602" w:rsidRPr="00025693" w:rsidRDefault="00FC5602" w:rsidP="000B729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FC5602" w:rsidRPr="00025693" w:rsidRDefault="00FC5602" w:rsidP="000B729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025693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The application moderator will </w:t>
                                  </w:r>
                                  <w:r w:rsidR="00025693" w:rsidRPr="00025693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have access to relevant functionalities for proper functioning of the application.</w:t>
                                  </w:r>
                                </w:p>
                                <w:p w:rsidR="000B7292" w:rsidRPr="000B7292" w:rsidRDefault="000B7292" w:rsidP="000B7292">
                                  <w:pPr>
                                    <w:ind w:left="720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30" style="position:absolute;left:0;text-align:left;margin-left:7.5pt;margin-top:16pt;width:204pt;height:4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" filled="f" strokecolor="black [3213]" strokeweight="1pt">
                      <v:textbox>
                        <w:txbxContent>
                          <w:p w:rsidR="00EC2ECE" w:rsidRPr="00025693" w:rsidRDefault="00EC2ECE" w:rsidP="00EC2ECE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025693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Travel agencies like expedia, tripadvisor, booking.com etc.</w:t>
                            </w:r>
                          </w:p>
                          <w:p w:rsidR="00FC5602" w:rsidRPr="00025693" w:rsidRDefault="00EC2ECE" w:rsidP="00FC5602">
                            <w:pPr>
                              <w:ind w:left="720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025693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The agencies will be able update and provide the relevant offers being provided by them in tickets and hotel reservations.</w:t>
                            </w:r>
                          </w:p>
                          <w:p w:rsidR="00FC5602" w:rsidRPr="00025693" w:rsidRDefault="00FC5602" w:rsidP="000B729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FC5602" w:rsidRPr="00025693" w:rsidRDefault="00FC5602" w:rsidP="000B729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025693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The application users (</w:t>
                            </w:r>
                            <w:r w:rsidR="00EC2ECE" w:rsidRPr="00025693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tourists, individual persons and </w:t>
                            </w:r>
                            <w:r w:rsidR="005770C0" w:rsidRPr="00025693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travel agencies</w:t>
                            </w:r>
                            <w:r w:rsidRPr="00025693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) will </w:t>
                            </w:r>
                            <w:r w:rsidR="005770C0" w:rsidRPr="00025693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provide feedback to the system, thus interacting with it to work as a significant </w:t>
                            </w:r>
                            <w:r w:rsidR="00025693" w:rsidRPr="00025693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user group.</w:t>
                            </w:r>
                          </w:p>
                          <w:p w:rsidR="00FC5602" w:rsidRPr="00025693" w:rsidRDefault="00FC5602" w:rsidP="000B729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FC5602" w:rsidRPr="00025693" w:rsidRDefault="00FC5602" w:rsidP="000B729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025693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The application moderator will </w:t>
                            </w:r>
                            <w:r w:rsidR="00025693" w:rsidRPr="00025693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have access to relevant functionalities for proper functioning of the application.</w:t>
                            </w:r>
                          </w:p>
                          <w:p w:rsidR="000B7292" w:rsidRPr="000B7292" w:rsidRDefault="000B7292" w:rsidP="000B7292">
                            <w:pPr>
                              <w:ind w:left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728">
              <w:rPr>
                <w:color w:val="363435"/>
                <w:spacing w:val="-7"/>
                <w:sz w:val="28"/>
                <w:szCs w:val="28"/>
              </w:rPr>
              <w:t>K</w:t>
            </w:r>
            <w:r w:rsidR="00136728">
              <w:rPr>
                <w:color w:val="363435"/>
                <w:sz w:val="28"/>
                <w:szCs w:val="28"/>
              </w:rPr>
              <w:t>ey</w:t>
            </w:r>
            <w:r w:rsidR="00136728">
              <w:rPr>
                <w:color w:val="363435"/>
                <w:spacing w:val="31"/>
                <w:sz w:val="28"/>
                <w:szCs w:val="28"/>
              </w:rPr>
              <w:t xml:space="preserve"> </w:t>
            </w:r>
            <w:r w:rsidR="00136728">
              <w:rPr>
                <w:color w:val="363435"/>
                <w:w w:val="124"/>
                <w:sz w:val="28"/>
                <w:szCs w:val="28"/>
              </w:rPr>
              <w:t>Partners</w:t>
            </w:r>
          </w:p>
        </w:tc>
        <w:tc>
          <w:tcPr>
            <w:tcW w:w="4424" w:type="dxa"/>
            <w:tcBorders>
              <w:top w:val="single" w:sz="36" w:space="0" w:color="363435"/>
              <w:left w:val="single" w:sz="16" w:space="0" w:color="363435"/>
              <w:bottom w:val="single" w:sz="16" w:space="0" w:color="363435"/>
              <w:right w:val="single" w:sz="16" w:space="0" w:color="363435"/>
            </w:tcBorders>
          </w:tcPr>
          <w:p w:rsidR="00EF008F" w:rsidRDefault="00EF008F">
            <w:pPr>
              <w:spacing w:before="1" w:line="280" w:lineRule="exact"/>
              <w:rPr>
                <w:sz w:val="28"/>
                <w:szCs w:val="28"/>
              </w:rPr>
            </w:pPr>
          </w:p>
          <w:p w:rsidR="00EF008F" w:rsidRDefault="002550F8">
            <w:pPr>
              <w:ind w:left="250"/>
              <w:rPr>
                <w:sz w:val="28"/>
                <w:szCs w:val="28"/>
              </w:rPr>
            </w:pPr>
            <w:r>
              <w:rPr>
                <w:noProof/>
                <w:color w:val="363435"/>
                <w:spacing w:val="-7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1D84C7B" wp14:editId="71FAE45F">
                      <wp:simplePos x="0" y="0"/>
                      <wp:positionH relativeFrom="column">
                        <wp:posOffset>90900</wp:posOffset>
                      </wp:positionH>
                      <wp:positionV relativeFrom="paragraph">
                        <wp:posOffset>206801</wp:posOffset>
                      </wp:positionV>
                      <wp:extent cx="2590800" cy="2797792"/>
                      <wp:effectExtent l="0" t="0" r="19050" b="222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279779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5602" w:rsidRPr="003A4D7B" w:rsidRDefault="006B4E49" w:rsidP="000B729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3A4D7B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Displaying the most famous places of visit/ most frequent tourist spot on a regular basis </w:t>
                                  </w:r>
                                  <w:r w:rsidR="00FC5602" w:rsidRPr="003A4D7B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along with on-going special offers</w:t>
                                  </w:r>
                                </w:p>
                                <w:p w:rsidR="00FC5602" w:rsidRPr="003A4D7B" w:rsidRDefault="001A2829" w:rsidP="000B729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3A4D7B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Relevant information  about the places of visit</w:t>
                                  </w:r>
                                </w:p>
                                <w:p w:rsidR="00FC5602" w:rsidRPr="003A4D7B" w:rsidRDefault="00FC5602" w:rsidP="000B729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FC5602" w:rsidRPr="003A4D7B" w:rsidRDefault="00FC5602" w:rsidP="000B729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3A4D7B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Highlights of all special offers</w:t>
                                  </w:r>
                                  <w:r w:rsidR="001A2829" w:rsidRPr="003A4D7B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in travel and stay for that place</w:t>
                                  </w:r>
                                </w:p>
                                <w:p w:rsidR="001A2829" w:rsidRPr="003A4D7B" w:rsidRDefault="001A2829" w:rsidP="000B729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FC5602" w:rsidRPr="003A4D7B" w:rsidRDefault="001A2829" w:rsidP="000B7292">
                                  <w:pPr>
                                    <w:rPr>
                                      <w:color w:val="1F497D" w:themeColor="text2"/>
                                    </w:rPr>
                                  </w:pPr>
                                  <w:r w:rsidRPr="003A4D7B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Preview of previous feedbacks/ratings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31" style="position:absolute;left:0;text-align:left;margin-left:7.15pt;margin-top:16.3pt;width:204pt;height:220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" filled="f" strokecolor="black [3213]" strokeweight="1pt">
                      <v:textbox>
                        <w:txbxContent>
                          <w:p w:rsidR="00FC5602" w:rsidRPr="003A4D7B" w:rsidRDefault="006B4E49" w:rsidP="000B729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3A4D7B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Displaying the most famous places of visit/ most frequent tourist spot on a regular basis </w:t>
                            </w:r>
                            <w:r w:rsidR="00FC5602" w:rsidRPr="003A4D7B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along with on-going special offers</w:t>
                            </w:r>
                          </w:p>
                          <w:p w:rsidR="00FC5602" w:rsidRPr="003A4D7B" w:rsidRDefault="001A2829" w:rsidP="000B729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3A4D7B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Relevant information  about the places of visit</w:t>
                            </w:r>
                          </w:p>
                          <w:p w:rsidR="00FC5602" w:rsidRPr="003A4D7B" w:rsidRDefault="00FC5602" w:rsidP="000B729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FC5602" w:rsidRPr="003A4D7B" w:rsidRDefault="00FC5602" w:rsidP="000B729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3A4D7B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Highlights of all special offers</w:t>
                            </w:r>
                            <w:r w:rsidR="001A2829" w:rsidRPr="003A4D7B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in travel and stay for that place</w:t>
                            </w:r>
                          </w:p>
                          <w:p w:rsidR="001A2829" w:rsidRPr="003A4D7B" w:rsidRDefault="001A2829" w:rsidP="000B729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FC5602" w:rsidRPr="003A4D7B" w:rsidRDefault="001A2829" w:rsidP="000B7292">
                            <w:pPr>
                              <w:rPr>
                                <w:color w:val="1F497D" w:themeColor="text2"/>
                              </w:rPr>
                            </w:pPr>
                            <w:r w:rsidRPr="003A4D7B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Preview of previous feedbacks/ratings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728">
              <w:rPr>
                <w:color w:val="363435"/>
                <w:spacing w:val="-7"/>
                <w:sz w:val="28"/>
                <w:szCs w:val="28"/>
              </w:rPr>
              <w:t>K</w:t>
            </w:r>
            <w:r w:rsidR="00136728">
              <w:rPr>
                <w:color w:val="363435"/>
                <w:sz w:val="28"/>
                <w:szCs w:val="28"/>
              </w:rPr>
              <w:t>ey</w:t>
            </w:r>
            <w:r w:rsidR="00136728">
              <w:rPr>
                <w:color w:val="363435"/>
                <w:spacing w:val="31"/>
                <w:sz w:val="28"/>
                <w:szCs w:val="28"/>
              </w:rPr>
              <w:t xml:space="preserve"> </w:t>
            </w:r>
            <w:r w:rsidR="00136728">
              <w:rPr>
                <w:color w:val="363435"/>
                <w:spacing w:val="-2"/>
                <w:w w:val="92"/>
                <w:sz w:val="28"/>
                <w:szCs w:val="28"/>
              </w:rPr>
              <w:t>A</w:t>
            </w:r>
            <w:r w:rsidR="00136728">
              <w:rPr>
                <w:color w:val="363435"/>
                <w:w w:val="116"/>
                <w:sz w:val="28"/>
                <w:szCs w:val="28"/>
              </w:rPr>
              <w:t>ctivities</w:t>
            </w:r>
          </w:p>
        </w:tc>
        <w:tc>
          <w:tcPr>
            <w:tcW w:w="4424" w:type="dxa"/>
            <w:gridSpan w:val="2"/>
            <w:vMerge w:val="restart"/>
            <w:tcBorders>
              <w:top w:val="single" w:sz="36" w:space="0" w:color="363435"/>
              <w:left w:val="single" w:sz="16" w:space="0" w:color="363435"/>
              <w:right w:val="single" w:sz="16" w:space="0" w:color="363435"/>
            </w:tcBorders>
          </w:tcPr>
          <w:p w:rsidR="00EF008F" w:rsidRDefault="00EF008F">
            <w:pPr>
              <w:spacing w:before="1" w:line="280" w:lineRule="exact"/>
              <w:rPr>
                <w:sz w:val="28"/>
                <w:szCs w:val="28"/>
              </w:rPr>
            </w:pPr>
          </w:p>
          <w:p w:rsidR="00EF008F" w:rsidRDefault="002550F8">
            <w:pPr>
              <w:ind w:left="262"/>
              <w:rPr>
                <w:sz w:val="28"/>
                <w:szCs w:val="28"/>
              </w:rPr>
            </w:pPr>
            <w:r>
              <w:rPr>
                <w:noProof/>
                <w:color w:val="363435"/>
                <w:spacing w:val="-7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17FA9C" wp14:editId="4FF6144E">
                      <wp:simplePos x="0" y="0"/>
                      <wp:positionH relativeFrom="column">
                        <wp:posOffset>86286</wp:posOffset>
                      </wp:positionH>
                      <wp:positionV relativeFrom="paragraph">
                        <wp:posOffset>208395</wp:posOffset>
                      </wp:positionV>
                      <wp:extent cx="2590800" cy="54483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54483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5602" w:rsidRPr="00D7583E" w:rsidRDefault="000A3A8A" w:rsidP="00FC560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  <w:u w:val="single"/>
                                    </w:rPr>
                                    <w:t>Travel</w:t>
                                  </w:r>
                                  <w:r w:rsidR="005963B9"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  <w:u w:val="single"/>
                                    </w:rPr>
                                    <w:t>-aid</w:t>
                                  </w:r>
                                  <w:r w:rsidR="005963B9"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- Assist</w:t>
                                  </w:r>
                                  <w:r w:rsidR="00FC5602"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tourists</w:t>
                                  </w:r>
                                  <w:r w:rsidR="00FC5602"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5963B9"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in</w:t>
                                  </w:r>
                                  <w:r w:rsidR="00FC5602"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planning and finding people for visiting a parti</w:t>
                                  </w:r>
                                  <w:r w:rsidR="00F71F4C"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cular place based on user input</w:t>
                                  </w:r>
                                  <w:r w:rsidR="00843E89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an</w:t>
                                  </w:r>
                                  <w:bookmarkStart w:id="0" w:name="_GoBack"/>
                                  <w:bookmarkEnd w:id="0"/>
                                  <w:r w:rsidR="00843E89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d proximity</w:t>
                                  </w:r>
                                </w:p>
                                <w:p w:rsidR="00FC5602" w:rsidRPr="00D7583E" w:rsidRDefault="00FC5602" w:rsidP="00FC560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7583E" w:rsidRPr="00D7583E" w:rsidRDefault="00D7583E" w:rsidP="00D7583E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  <w:u w:val="single"/>
                                    </w:rPr>
                                    <w:t>Saves money</w:t>
                                  </w:r>
                                  <w:r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- The summary of special offers will encourage the user to save some money</w:t>
                                  </w:r>
                                </w:p>
                                <w:p w:rsidR="00D7583E" w:rsidRPr="00D7583E" w:rsidRDefault="00D7583E" w:rsidP="00FC560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FC5602" w:rsidRPr="00D7583E" w:rsidRDefault="005963B9" w:rsidP="00FC560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  <w:u w:val="single"/>
                                    </w:rPr>
                                    <w:t>Saves time</w:t>
                                  </w:r>
                                  <w:r w:rsidR="00243C3C"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– Saves </w:t>
                                  </w:r>
                                  <w:r w:rsidR="00D7583E" w:rsidRPr="00D7583E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time as the users get all the necessary details at a single place through the app.</w:t>
                                  </w:r>
                                </w:p>
                                <w:p w:rsidR="005963B9" w:rsidRPr="00FC5602" w:rsidRDefault="005963B9" w:rsidP="00FC5602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32" style="position:absolute;left:0;text-align:left;margin-left:6.8pt;margin-top:16.4pt;width:204pt;height:4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" filled="f" strokecolor="black [3213]" strokeweight="1pt">
                      <v:textbox>
                        <w:txbxContent>
                          <w:p w:rsidR="00FC5602" w:rsidRPr="00D7583E" w:rsidRDefault="000A3A8A" w:rsidP="00FC560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D7583E">
                              <w:rPr>
                                <w:color w:val="1F497D" w:themeColor="text2"/>
                                <w:sz w:val="28"/>
                                <w:szCs w:val="28"/>
                                <w:u w:val="single"/>
                              </w:rPr>
                              <w:t>Travel</w:t>
                            </w:r>
                            <w:r w:rsidR="005963B9" w:rsidRPr="00D7583E">
                              <w:rPr>
                                <w:color w:val="1F497D" w:themeColor="text2"/>
                                <w:sz w:val="28"/>
                                <w:szCs w:val="28"/>
                                <w:u w:val="single"/>
                              </w:rPr>
                              <w:t>-aid</w:t>
                            </w:r>
                            <w:r w:rsidR="005963B9" w:rsidRPr="00D7583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- Assist</w:t>
                            </w:r>
                            <w:r w:rsidR="00FC5602" w:rsidRPr="00D7583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583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tourists</w:t>
                            </w:r>
                            <w:r w:rsidR="00FC5602" w:rsidRPr="00D7583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963B9" w:rsidRPr="00D7583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in</w:t>
                            </w:r>
                            <w:r w:rsidR="00FC5602" w:rsidRPr="00D7583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7583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planning and finding people for visiting a parti</w:t>
                            </w:r>
                            <w:r w:rsidR="00F71F4C" w:rsidRPr="00D7583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cular place based on user input</w:t>
                            </w:r>
                            <w:r w:rsidR="00843E89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an</w:t>
                            </w:r>
                            <w:bookmarkStart w:id="1" w:name="_GoBack"/>
                            <w:bookmarkEnd w:id="1"/>
                            <w:r w:rsidR="00843E89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d proximity</w:t>
                            </w:r>
                          </w:p>
                          <w:p w:rsidR="00FC5602" w:rsidRPr="00D7583E" w:rsidRDefault="00FC5602" w:rsidP="00FC560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D7583E" w:rsidRPr="00D7583E" w:rsidRDefault="00D7583E" w:rsidP="00D7583E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D7583E">
                              <w:rPr>
                                <w:color w:val="1F497D" w:themeColor="text2"/>
                                <w:sz w:val="28"/>
                                <w:szCs w:val="28"/>
                                <w:u w:val="single"/>
                              </w:rPr>
                              <w:t>Saves money</w:t>
                            </w:r>
                            <w:r w:rsidRPr="00D7583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- The summary of special offers will encourage the user to save some money</w:t>
                            </w:r>
                          </w:p>
                          <w:p w:rsidR="00D7583E" w:rsidRPr="00D7583E" w:rsidRDefault="00D7583E" w:rsidP="00FC560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FC5602" w:rsidRPr="00D7583E" w:rsidRDefault="005963B9" w:rsidP="00FC560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D7583E">
                              <w:rPr>
                                <w:color w:val="1F497D" w:themeColor="text2"/>
                                <w:sz w:val="28"/>
                                <w:szCs w:val="28"/>
                                <w:u w:val="single"/>
                              </w:rPr>
                              <w:t>Saves time</w:t>
                            </w:r>
                            <w:r w:rsidR="00243C3C" w:rsidRPr="00D7583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– Saves </w:t>
                            </w:r>
                            <w:r w:rsidR="00D7583E" w:rsidRPr="00D7583E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time as the users get all the necessary details at a single place through the app.</w:t>
                            </w:r>
                          </w:p>
                          <w:p w:rsidR="005963B9" w:rsidRPr="00FC5602" w:rsidRDefault="005963B9" w:rsidP="00FC560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728">
              <w:rPr>
                <w:color w:val="363435"/>
                <w:spacing w:val="-7"/>
                <w:sz w:val="28"/>
                <w:szCs w:val="28"/>
              </w:rPr>
              <w:t>V</w:t>
            </w:r>
            <w:r w:rsidR="00136728">
              <w:rPr>
                <w:color w:val="363435"/>
                <w:sz w:val="28"/>
                <w:szCs w:val="28"/>
              </w:rPr>
              <w:t xml:space="preserve">alue </w:t>
            </w:r>
            <w:r w:rsidR="00136728">
              <w:rPr>
                <w:color w:val="363435"/>
                <w:spacing w:val="3"/>
                <w:sz w:val="28"/>
                <w:szCs w:val="28"/>
              </w:rPr>
              <w:t xml:space="preserve"> </w:t>
            </w:r>
            <w:r w:rsidR="00136728">
              <w:rPr>
                <w:color w:val="363435"/>
                <w:w w:val="115"/>
                <w:sz w:val="28"/>
                <w:szCs w:val="28"/>
              </w:rPr>
              <w:t>P</w:t>
            </w:r>
            <w:r w:rsidR="00136728">
              <w:rPr>
                <w:color w:val="363435"/>
                <w:spacing w:val="-3"/>
                <w:w w:val="115"/>
                <w:sz w:val="28"/>
                <w:szCs w:val="28"/>
              </w:rPr>
              <w:t>r</w:t>
            </w:r>
            <w:r w:rsidR="00136728">
              <w:rPr>
                <w:color w:val="363435"/>
                <w:w w:val="120"/>
                <w:sz w:val="28"/>
                <w:szCs w:val="28"/>
              </w:rPr>
              <w:t>opositions</w:t>
            </w:r>
          </w:p>
        </w:tc>
        <w:tc>
          <w:tcPr>
            <w:tcW w:w="4424" w:type="dxa"/>
            <w:tcBorders>
              <w:top w:val="single" w:sz="36" w:space="0" w:color="363435"/>
              <w:left w:val="single" w:sz="16" w:space="0" w:color="363435"/>
              <w:bottom w:val="single" w:sz="16" w:space="0" w:color="363435"/>
              <w:right w:val="single" w:sz="16" w:space="0" w:color="363435"/>
            </w:tcBorders>
          </w:tcPr>
          <w:p w:rsidR="00EF008F" w:rsidRDefault="00EF008F">
            <w:pPr>
              <w:spacing w:before="1" w:line="280" w:lineRule="exact"/>
              <w:rPr>
                <w:sz w:val="28"/>
                <w:szCs w:val="28"/>
              </w:rPr>
            </w:pPr>
          </w:p>
          <w:p w:rsidR="00EF008F" w:rsidRDefault="002550F8">
            <w:pPr>
              <w:ind w:left="299"/>
              <w:rPr>
                <w:sz w:val="28"/>
                <w:szCs w:val="28"/>
              </w:rPr>
            </w:pPr>
            <w:r>
              <w:rPr>
                <w:noProof/>
                <w:color w:val="363435"/>
                <w:spacing w:val="-7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E75C1D0" wp14:editId="76991B5B">
                      <wp:simplePos x="0" y="0"/>
                      <wp:positionH relativeFrom="column">
                        <wp:posOffset>108945</wp:posOffset>
                      </wp:positionH>
                      <wp:positionV relativeFrom="paragraph">
                        <wp:posOffset>206801</wp:posOffset>
                      </wp:positionV>
                      <wp:extent cx="2590800" cy="2552132"/>
                      <wp:effectExtent l="0" t="0" r="19050" b="1968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255213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C3E14" w:rsidRPr="00C75D07" w:rsidRDefault="008C3E14" w:rsidP="005963B9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C75D07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Summary of </w:t>
                                  </w:r>
                                  <w:r w:rsidR="00F83587" w:rsidRPr="00C75D07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relevant</w:t>
                                  </w:r>
                                  <w:r w:rsidRPr="00C75D07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83587" w:rsidRPr="00C75D07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discount </w:t>
                                  </w:r>
                                  <w:r w:rsidRPr="00C75D07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offers/deals </w:t>
                                  </w:r>
                                  <w:r w:rsidR="00F83587" w:rsidRPr="00C75D07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in hotels and travels available for </w:t>
                                  </w:r>
                                  <w:r w:rsidR="00C75D07" w:rsidRPr="00C75D07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the place</w:t>
                                  </w:r>
                                </w:p>
                                <w:p w:rsidR="008C3E14" w:rsidRPr="00C75D07" w:rsidRDefault="008C3E14" w:rsidP="005963B9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F83587" w:rsidRPr="00C75D07" w:rsidRDefault="00F83587" w:rsidP="005963B9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C75D07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Functionality to provide suggested places to visit based on specific trends i.e. frequent tourist spots etc.</w:t>
                                  </w:r>
                                </w:p>
                                <w:p w:rsidR="00F83587" w:rsidRPr="00C75D07" w:rsidRDefault="00F83587" w:rsidP="005963B9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F83587" w:rsidRPr="00C75D07" w:rsidRDefault="00F83587" w:rsidP="00F83587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C75D07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The user will be able to provide feedback in the form of</w:t>
                                  </w:r>
                                  <w:r w:rsidR="00C75D07" w:rsidRPr="00C75D07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rating and/or written comments</w:t>
                                  </w:r>
                                </w:p>
                                <w:p w:rsidR="00F83587" w:rsidRPr="005963B9" w:rsidRDefault="00F83587" w:rsidP="005963B9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33" style="position:absolute;left:0;text-align:left;margin-left:8.6pt;margin-top:16.3pt;width:204pt;height:200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" filled="f" strokecolor="black [3213]" strokeweight="1pt">
                      <v:textbox>
                        <w:txbxContent>
                          <w:p w:rsidR="008C3E14" w:rsidRPr="00C75D07" w:rsidRDefault="008C3E14" w:rsidP="005963B9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C75D07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Summary of </w:t>
                            </w:r>
                            <w:r w:rsidR="00F83587" w:rsidRPr="00C75D07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relevant</w:t>
                            </w:r>
                            <w:r w:rsidRPr="00C75D07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3587" w:rsidRPr="00C75D07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discount </w:t>
                            </w:r>
                            <w:r w:rsidRPr="00C75D07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offers/deals </w:t>
                            </w:r>
                            <w:r w:rsidR="00F83587" w:rsidRPr="00C75D07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in hotels and travels available for </w:t>
                            </w:r>
                            <w:r w:rsidR="00C75D07" w:rsidRPr="00C75D07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the place</w:t>
                            </w:r>
                          </w:p>
                          <w:p w:rsidR="008C3E14" w:rsidRPr="00C75D07" w:rsidRDefault="008C3E14" w:rsidP="005963B9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F83587" w:rsidRPr="00C75D07" w:rsidRDefault="00F83587" w:rsidP="005963B9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C75D07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Functionality to provide suggested places to visit based on specific trends i.e. frequent tourist spots etc.</w:t>
                            </w:r>
                          </w:p>
                          <w:p w:rsidR="00F83587" w:rsidRPr="00C75D07" w:rsidRDefault="00F83587" w:rsidP="005963B9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F83587" w:rsidRPr="00C75D07" w:rsidRDefault="00F83587" w:rsidP="00F83587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C75D07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The user will be able to provide feedback in the form of</w:t>
                            </w:r>
                            <w:r w:rsidR="00C75D07" w:rsidRPr="00C75D07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rating and/or written comments</w:t>
                            </w:r>
                          </w:p>
                          <w:p w:rsidR="00F83587" w:rsidRPr="005963B9" w:rsidRDefault="00F83587" w:rsidP="005963B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728">
              <w:rPr>
                <w:color w:val="363435"/>
                <w:w w:val="120"/>
                <w:sz w:val="28"/>
                <w:szCs w:val="28"/>
              </w:rPr>
              <w:t>Customer</w:t>
            </w:r>
            <w:r w:rsidR="00136728">
              <w:rPr>
                <w:color w:val="363435"/>
                <w:spacing w:val="-8"/>
                <w:w w:val="120"/>
                <w:sz w:val="28"/>
                <w:szCs w:val="28"/>
              </w:rPr>
              <w:t xml:space="preserve"> </w:t>
            </w:r>
            <w:r w:rsidR="00136728">
              <w:rPr>
                <w:color w:val="363435"/>
                <w:spacing w:val="-2"/>
                <w:w w:val="99"/>
                <w:sz w:val="28"/>
                <w:szCs w:val="28"/>
              </w:rPr>
              <w:t>R</w:t>
            </w:r>
            <w:r w:rsidR="00136728">
              <w:rPr>
                <w:color w:val="363435"/>
                <w:w w:val="120"/>
                <w:sz w:val="28"/>
                <w:szCs w:val="28"/>
              </w:rPr>
              <w:t>elationships</w:t>
            </w:r>
          </w:p>
        </w:tc>
        <w:tc>
          <w:tcPr>
            <w:tcW w:w="4517" w:type="dxa"/>
            <w:vMerge w:val="restart"/>
            <w:tcBorders>
              <w:top w:val="single" w:sz="36" w:space="0" w:color="363435"/>
              <w:left w:val="single" w:sz="16" w:space="0" w:color="363435"/>
              <w:right w:val="single" w:sz="36" w:space="0" w:color="363435"/>
            </w:tcBorders>
          </w:tcPr>
          <w:p w:rsidR="00EF008F" w:rsidRDefault="00EF008F">
            <w:pPr>
              <w:spacing w:before="1" w:line="280" w:lineRule="exact"/>
              <w:rPr>
                <w:sz w:val="28"/>
                <w:szCs w:val="28"/>
              </w:rPr>
            </w:pPr>
          </w:p>
          <w:p w:rsidR="00EF008F" w:rsidRDefault="002550F8">
            <w:pPr>
              <w:ind w:left="311"/>
              <w:rPr>
                <w:sz w:val="28"/>
                <w:szCs w:val="28"/>
              </w:rPr>
            </w:pPr>
            <w:r>
              <w:rPr>
                <w:noProof/>
                <w:color w:val="363435"/>
                <w:spacing w:val="-7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ABB673F" wp14:editId="3274B906">
                      <wp:simplePos x="0" y="0"/>
                      <wp:positionH relativeFrom="column">
                        <wp:posOffset>84834</wp:posOffset>
                      </wp:positionH>
                      <wp:positionV relativeFrom="paragraph">
                        <wp:posOffset>208395</wp:posOffset>
                      </wp:positionV>
                      <wp:extent cx="2590800" cy="54483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54483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56F8D" w:rsidRPr="00930982" w:rsidRDefault="00256F8D" w:rsidP="00E93C3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930982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Visitors traveling to different tourist attraction venues in a particular location</w:t>
                                  </w:r>
                                </w:p>
                                <w:p w:rsidR="00256F8D" w:rsidRPr="00930982" w:rsidRDefault="00256F8D" w:rsidP="00E93C3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256F8D" w:rsidRPr="00930982" w:rsidRDefault="00256F8D" w:rsidP="00E93C3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930982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Globetrotters; i.e. people travelling widely to different places in the world</w:t>
                                  </w:r>
                                </w:p>
                                <w:p w:rsidR="00256F8D" w:rsidRPr="00930982" w:rsidRDefault="00256F8D" w:rsidP="00E93C3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340517" w:rsidRPr="00930982" w:rsidRDefault="00256F8D" w:rsidP="00E93C3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930982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Individuals </w:t>
                                  </w:r>
                                  <w:r w:rsidR="00592423" w:rsidRPr="00930982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interested in visiting a place and lacking a group to visit it.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34" style="position:absolute;left:0;text-align:left;margin-left:6.7pt;margin-top:16.4pt;width:204pt;height:4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" filled="f" strokecolor="black [3213]" strokeweight="1pt">
                      <v:textbox>
                        <w:txbxContent>
                          <w:p w:rsidR="00256F8D" w:rsidRPr="00930982" w:rsidRDefault="00256F8D" w:rsidP="00E93C3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30982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Visitors traveling to different tourist attraction venues in a particular location</w:t>
                            </w:r>
                          </w:p>
                          <w:p w:rsidR="00256F8D" w:rsidRPr="00930982" w:rsidRDefault="00256F8D" w:rsidP="00E93C3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256F8D" w:rsidRPr="00930982" w:rsidRDefault="00256F8D" w:rsidP="00E93C3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30982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Globetrotters; i.e. people travelling widely to different places in the world</w:t>
                            </w:r>
                          </w:p>
                          <w:p w:rsidR="00256F8D" w:rsidRPr="00930982" w:rsidRDefault="00256F8D" w:rsidP="00E93C3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340517" w:rsidRPr="00930982" w:rsidRDefault="00256F8D" w:rsidP="00E93C3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30982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Individuals </w:t>
                            </w:r>
                            <w:r w:rsidR="00592423" w:rsidRPr="00930982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interested in visiting a place and lacking a group to visit it.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728">
              <w:rPr>
                <w:color w:val="363435"/>
                <w:w w:val="120"/>
                <w:sz w:val="28"/>
                <w:szCs w:val="28"/>
              </w:rPr>
              <w:t>Customer</w:t>
            </w:r>
            <w:r w:rsidR="00136728">
              <w:rPr>
                <w:color w:val="363435"/>
                <w:spacing w:val="-8"/>
                <w:w w:val="120"/>
                <w:sz w:val="28"/>
                <w:szCs w:val="28"/>
              </w:rPr>
              <w:t xml:space="preserve"> </w:t>
            </w:r>
            <w:r w:rsidR="00136728">
              <w:rPr>
                <w:color w:val="363435"/>
                <w:w w:val="124"/>
                <w:sz w:val="28"/>
                <w:szCs w:val="28"/>
              </w:rPr>
              <w:t>Segments</w:t>
            </w:r>
          </w:p>
        </w:tc>
      </w:tr>
      <w:tr w:rsidR="00EF008F">
        <w:trPr>
          <w:trHeight w:hRule="exact" w:val="4739"/>
        </w:trPr>
        <w:tc>
          <w:tcPr>
            <w:tcW w:w="4492" w:type="dxa"/>
            <w:vMerge/>
            <w:tcBorders>
              <w:left w:val="single" w:sz="36" w:space="0" w:color="363435"/>
              <w:bottom w:val="single" w:sz="16" w:space="0" w:color="363435"/>
              <w:right w:val="single" w:sz="16" w:space="0" w:color="363435"/>
            </w:tcBorders>
          </w:tcPr>
          <w:p w:rsidR="00EF008F" w:rsidRDefault="00EF008F"/>
        </w:tc>
        <w:tc>
          <w:tcPr>
            <w:tcW w:w="4424" w:type="dxa"/>
            <w:tcBorders>
              <w:top w:val="single" w:sz="16" w:space="0" w:color="363435"/>
              <w:left w:val="single" w:sz="16" w:space="0" w:color="363435"/>
              <w:bottom w:val="single" w:sz="16" w:space="0" w:color="363435"/>
              <w:right w:val="single" w:sz="16" w:space="0" w:color="363435"/>
            </w:tcBorders>
          </w:tcPr>
          <w:p w:rsidR="00EF008F" w:rsidRDefault="00EF008F">
            <w:pPr>
              <w:spacing w:before="14" w:line="260" w:lineRule="exact"/>
              <w:rPr>
                <w:sz w:val="26"/>
                <w:szCs w:val="26"/>
              </w:rPr>
            </w:pPr>
          </w:p>
          <w:p w:rsidR="00EF008F" w:rsidRDefault="002550F8">
            <w:pPr>
              <w:ind w:left="250"/>
              <w:rPr>
                <w:sz w:val="28"/>
                <w:szCs w:val="28"/>
              </w:rPr>
            </w:pPr>
            <w:r>
              <w:rPr>
                <w:noProof/>
                <w:color w:val="363435"/>
                <w:spacing w:val="-7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5CD583D" wp14:editId="01BEDB7B">
                      <wp:simplePos x="0" y="0"/>
                      <wp:positionH relativeFrom="column">
                        <wp:posOffset>81074</wp:posOffset>
                      </wp:positionH>
                      <wp:positionV relativeFrom="paragraph">
                        <wp:posOffset>244863</wp:posOffset>
                      </wp:positionV>
                      <wp:extent cx="2590800" cy="2423160"/>
                      <wp:effectExtent l="0" t="0" r="19050" b="152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24231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40517" w:rsidRPr="00EE1F05" w:rsidRDefault="00340517" w:rsidP="00340517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EE1F05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Participating </w:t>
                                  </w:r>
                                  <w:r w:rsidR="00EE1F05" w:rsidRPr="00EE1F05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individuals interested in finding people to visit a tourist spot</w:t>
                                  </w:r>
                                </w:p>
                                <w:p w:rsidR="00340517" w:rsidRPr="00EE1F05" w:rsidRDefault="00340517" w:rsidP="00340517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340517" w:rsidRPr="00EE1F05" w:rsidRDefault="00EE1F05" w:rsidP="00340517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EE1F05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Tourists</w:t>
                                  </w:r>
                                </w:p>
                                <w:p w:rsidR="00340517" w:rsidRPr="00EE1F05" w:rsidRDefault="00340517" w:rsidP="00340517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340517" w:rsidRPr="00EE1F05" w:rsidRDefault="00340517" w:rsidP="00340517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EE1F05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Moderator</w:t>
                                  </w:r>
                                  <w:r w:rsidR="00136728" w:rsidRPr="00EE1F05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(for </w:t>
                                  </w:r>
                                  <w:r w:rsidR="00EE1F05" w:rsidRPr="00EE1F05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managing</w:t>
                                  </w:r>
                                  <w:r w:rsidR="00136728" w:rsidRPr="00EE1F05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EE1F05" w:rsidRPr="00EE1F05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the functionalities and maintaining the details about the updated places and user feedback</w:t>
                                  </w:r>
                                  <w:r w:rsidR="00136728" w:rsidRPr="00EE1F05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:rsidR="00340517" w:rsidRPr="00340517" w:rsidRDefault="00340517" w:rsidP="00340517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35" style="position:absolute;left:0;text-align:left;margin-left:6.4pt;margin-top:19.3pt;width:204pt;height:19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" filled="f" strokecolor="black [3213]" strokeweight="1pt">
                      <v:textbox>
                        <w:txbxContent>
                          <w:p w:rsidR="00340517" w:rsidRPr="00EE1F05" w:rsidRDefault="00340517" w:rsidP="00340517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EE1F05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Participating </w:t>
                            </w:r>
                            <w:r w:rsidR="00EE1F05" w:rsidRPr="00EE1F05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individuals interested in finding people to visit a tourist spot</w:t>
                            </w:r>
                          </w:p>
                          <w:p w:rsidR="00340517" w:rsidRPr="00EE1F05" w:rsidRDefault="00340517" w:rsidP="00340517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340517" w:rsidRPr="00EE1F05" w:rsidRDefault="00EE1F05" w:rsidP="00340517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EE1F05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Tourists</w:t>
                            </w:r>
                          </w:p>
                          <w:p w:rsidR="00340517" w:rsidRPr="00EE1F05" w:rsidRDefault="00340517" w:rsidP="00340517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340517" w:rsidRPr="00EE1F05" w:rsidRDefault="00340517" w:rsidP="00340517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EE1F05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Moderator</w:t>
                            </w:r>
                            <w:r w:rsidR="00136728" w:rsidRPr="00EE1F05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(for </w:t>
                            </w:r>
                            <w:r w:rsidR="00EE1F05" w:rsidRPr="00EE1F05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managing</w:t>
                            </w:r>
                            <w:r w:rsidR="00136728" w:rsidRPr="00EE1F05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E1F05" w:rsidRPr="00EE1F05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the functionalities and maintaining the details about the updated places and user feedback</w:t>
                            </w:r>
                            <w:r w:rsidR="00136728" w:rsidRPr="00EE1F05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340517" w:rsidRPr="00340517" w:rsidRDefault="00340517" w:rsidP="00340517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728">
              <w:rPr>
                <w:color w:val="363435"/>
                <w:spacing w:val="-7"/>
                <w:sz w:val="28"/>
                <w:szCs w:val="28"/>
              </w:rPr>
              <w:t>K</w:t>
            </w:r>
            <w:r w:rsidR="00136728">
              <w:rPr>
                <w:color w:val="363435"/>
                <w:sz w:val="28"/>
                <w:szCs w:val="28"/>
              </w:rPr>
              <w:t>ey</w:t>
            </w:r>
            <w:r w:rsidR="00136728">
              <w:rPr>
                <w:color w:val="363435"/>
                <w:spacing w:val="31"/>
                <w:sz w:val="28"/>
                <w:szCs w:val="28"/>
              </w:rPr>
              <w:t xml:space="preserve"> </w:t>
            </w:r>
            <w:r w:rsidR="00136728">
              <w:rPr>
                <w:color w:val="363435"/>
                <w:spacing w:val="-2"/>
                <w:w w:val="99"/>
                <w:sz w:val="28"/>
                <w:szCs w:val="28"/>
              </w:rPr>
              <w:t>R</w:t>
            </w:r>
            <w:r w:rsidR="00136728">
              <w:rPr>
                <w:color w:val="363435"/>
                <w:w w:val="124"/>
                <w:sz w:val="28"/>
                <w:szCs w:val="28"/>
              </w:rPr>
              <w:t>esou</w:t>
            </w:r>
            <w:r w:rsidR="00136728">
              <w:rPr>
                <w:color w:val="363435"/>
                <w:spacing w:val="-3"/>
                <w:w w:val="124"/>
                <w:sz w:val="28"/>
                <w:szCs w:val="28"/>
              </w:rPr>
              <w:t>r</w:t>
            </w:r>
            <w:r w:rsidR="00136728">
              <w:rPr>
                <w:color w:val="363435"/>
                <w:spacing w:val="-2"/>
                <w:w w:val="120"/>
                <w:sz w:val="28"/>
                <w:szCs w:val="28"/>
              </w:rPr>
              <w:t>c</w:t>
            </w:r>
            <w:r w:rsidR="00136728">
              <w:rPr>
                <w:color w:val="363435"/>
                <w:w w:val="132"/>
                <w:sz w:val="28"/>
                <w:szCs w:val="28"/>
              </w:rPr>
              <w:t>es</w:t>
            </w:r>
          </w:p>
        </w:tc>
        <w:tc>
          <w:tcPr>
            <w:tcW w:w="4424" w:type="dxa"/>
            <w:gridSpan w:val="2"/>
            <w:vMerge/>
            <w:tcBorders>
              <w:left w:val="single" w:sz="16" w:space="0" w:color="363435"/>
              <w:bottom w:val="single" w:sz="16" w:space="0" w:color="363435"/>
              <w:right w:val="single" w:sz="16" w:space="0" w:color="363435"/>
            </w:tcBorders>
          </w:tcPr>
          <w:p w:rsidR="00EF008F" w:rsidRDefault="00EF008F"/>
        </w:tc>
        <w:tc>
          <w:tcPr>
            <w:tcW w:w="4424" w:type="dxa"/>
            <w:tcBorders>
              <w:top w:val="single" w:sz="16" w:space="0" w:color="363435"/>
              <w:left w:val="single" w:sz="16" w:space="0" w:color="363435"/>
              <w:bottom w:val="single" w:sz="16" w:space="0" w:color="363435"/>
              <w:right w:val="single" w:sz="16" w:space="0" w:color="363435"/>
            </w:tcBorders>
          </w:tcPr>
          <w:p w:rsidR="00EF008F" w:rsidRDefault="00EF008F">
            <w:pPr>
              <w:spacing w:before="14" w:line="260" w:lineRule="exact"/>
              <w:rPr>
                <w:sz w:val="26"/>
                <w:szCs w:val="26"/>
              </w:rPr>
            </w:pPr>
          </w:p>
          <w:p w:rsidR="00EF008F" w:rsidRDefault="002550F8">
            <w:pPr>
              <w:ind w:left="299"/>
              <w:rPr>
                <w:sz w:val="28"/>
                <w:szCs w:val="28"/>
              </w:rPr>
            </w:pPr>
            <w:r>
              <w:rPr>
                <w:noProof/>
                <w:color w:val="363435"/>
                <w:spacing w:val="-7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1F69D75" wp14:editId="3D034595">
                      <wp:simplePos x="0" y="0"/>
                      <wp:positionH relativeFrom="column">
                        <wp:posOffset>103373</wp:posOffset>
                      </wp:positionH>
                      <wp:positionV relativeFrom="paragraph">
                        <wp:posOffset>209237</wp:posOffset>
                      </wp:positionV>
                      <wp:extent cx="2590800" cy="2423160"/>
                      <wp:effectExtent l="0" t="0" r="19050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24231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2423" w:rsidRPr="00930982" w:rsidRDefault="00FA397B" w:rsidP="00E93C3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930982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Android Playstore</w:t>
                                  </w:r>
                                </w:p>
                                <w:p w:rsidR="00FA397B" w:rsidRPr="00930982" w:rsidRDefault="00FA397B" w:rsidP="00E93C3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FA397B" w:rsidRPr="00930982" w:rsidRDefault="00930982" w:rsidP="00E93C32">
                                  <w:pPr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930982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Available through subscription to private portals and communities like universities , campuses etc.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36" style="position:absolute;left:0;text-align:left;margin-left:8.15pt;margin-top:16.5pt;width:204pt;height:19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" filled="f" strokecolor="black [3213]" strokeweight="1pt">
                      <v:textbox>
                        <w:txbxContent>
                          <w:p w:rsidR="00592423" w:rsidRPr="00930982" w:rsidRDefault="00FA397B" w:rsidP="00E93C3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30982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Android Playstore</w:t>
                            </w:r>
                          </w:p>
                          <w:p w:rsidR="00FA397B" w:rsidRPr="00930982" w:rsidRDefault="00FA397B" w:rsidP="00E93C3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</w:p>
                          <w:p w:rsidR="00FA397B" w:rsidRPr="00930982" w:rsidRDefault="00930982" w:rsidP="00E93C32">
                            <w:pPr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30982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Available through subscription to private portals and communities like universities , campuses etc.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728">
              <w:rPr>
                <w:color w:val="363435"/>
                <w:w w:val="117"/>
                <w:sz w:val="28"/>
                <w:szCs w:val="28"/>
              </w:rPr>
              <w:t>Channels</w:t>
            </w:r>
          </w:p>
        </w:tc>
        <w:tc>
          <w:tcPr>
            <w:tcW w:w="4517" w:type="dxa"/>
            <w:vMerge/>
            <w:tcBorders>
              <w:left w:val="single" w:sz="16" w:space="0" w:color="363435"/>
              <w:bottom w:val="single" w:sz="16" w:space="0" w:color="363435"/>
              <w:right w:val="single" w:sz="36" w:space="0" w:color="363435"/>
            </w:tcBorders>
          </w:tcPr>
          <w:p w:rsidR="00EF008F" w:rsidRDefault="00EF008F"/>
        </w:tc>
      </w:tr>
      <w:tr w:rsidR="00EF008F">
        <w:trPr>
          <w:trHeight w:hRule="exact" w:val="3565"/>
        </w:trPr>
        <w:tc>
          <w:tcPr>
            <w:tcW w:w="11099" w:type="dxa"/>
            <w:gridSpan w:val="3"/>
            <w:tcBorders>
              <w:top w:val="single" w:sz="16" w:space="0" w:color="363435"/>
              <w:left w:val="single" w:sz="36" w:space="0" w:color="363435"/>
              <w:bottom w:val="single" w:sz="36" w:space="0" w:color="363435"/>
              <w:right w:val="single" w:sz="16" w:space="0" w:color="363435"/>
            </w:tcBorders>
          </w:tcPr>
          <w:p w:rsidR="00EF008F" w:rsidRDefault="00EF008F">
            <w:pPr>
              <w:spacing w:before="6" w:line="140" w:lineRule="exact"/>
              <w:rPr>
                <w:sz w:val="15"/>
                <w:szCs w:val="15"/>
              </w:rPr>
            </w:pPr>
          </w:p>
          <w:p w:rsidR="00EF008F" w:rsidRDefault="00EF008F">
            <w:pPr>
              <w:spacing w:line="200" w:lineRule="exact"/>
            </w:pPr>
          </w:p>
          <w:p w:rsidR="00EF008F" w:rsidRDefault="002550F8">
            <w:pPr>
              <w:ind w:left="313"/>
              <w:rPr>
                <w:sz w:val="28"/>
                <w:szCs w:val="28"/>
              </w:rPr>
            </w:pPr>
            <w:r>
              <w:rPr>
                <w:noProof/>
                <w:color w:val="363435"/>
                <w:spacing w:val="-7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3B7F5FD" wp14:editId="4364929F">
                      <wp:simplePos x="0" y="0"/>
                      <wp:positionH relativeFrom="column">
                        <wp:posOffset>91292</wp:posOffset>
                      </wp:positionH>
                      <wp:positionV relativeFrom="paragraph">
                        <wp:posOffset>253711</wp:posOffset>
                      </wp:positionV>
                      <wp:extent cx="6800850" cy="16573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0850" cy="1657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93C32" w:rsidRPr="00930982" w:rsidRDefault="00E93C32" w:rsidP="00F54296">
                                  <w:pPr>
                                    <w:spacing w:line="360" w:lineRule="auto"/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930982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Central Server </w:t>
                                  </w:r>
                                  <w:r w:rsidR="00F54296" w:rsidRPr="00930982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maintenance</w:t>
                                  </w:r>
                                </w:p>
                                <w:p w:rsidR="00E93C32" w:rsidRPr="00930982" w:rsidRDefault="00E93C32" w:rsidP="00F54296">
                                  <w:pPr>
                                    <w:spacing w:line="360" w:lineRule="auto"/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930982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Marketing Promotions and communications</w:t>
                                  </w:r>
                                </w:p>
                                <w:p w:rsidR="00E93C32" w:rsidRDefault="00E93C32" w:rsidP="00F54296">
                                  <w:pPr>
                                    <w:spacing w:line="360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E93C32" w:rsidRPr="00E93C32" w:rsidRDefault="00E93C32" w:rsidP="00F54296">
                                  <w:pPr>
                                    <w:spacing w:line="360" w:lineRule="auto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7" style="position:absolute;left:0;text-align:left;margin-left:7.2pt;margin-top:20pt;width:535.5pt;height:13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" filled="f" strokecolor="black [3213]" strokeweight="1pt">
                      <v:textbox>
                        <w:txbxContent>
                          <w:p w:rsidR="00E93C32" w:rsidRPr="00930982" w:rsidRDefault="00E93C32" w:rsidP="00F54296">
                            <w:pPr>
                              <w:spacing w:line="360" w:lineRule="auto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30982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Central Server </w:t>
                            </w:r>
                            <w:r w:rsidR="00F54296" w:rsidRPr="00930982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maintenance</w:t>
                            </w:r>
                          </w:p>
                          <w:p w:rsidR="00E93C32" w:rsidRPr="00930982" w:rsidRDefault="00E93C32" w:rsidP="00F54296">
                            <w:pPr>
                              <w:spacing w:line="360" w:lineRule="auto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30982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Marketing Promotions and communications</w:t>
                            </w:r>
                          </w:p>
                          <w:p w:rsidR="00E93C32" w:rsidRDefault="00E93C32" w:rsidP="00F5429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E93C32" w:rsidRPr="00E93C32" w:rsidRDefault="00E93C32" w:rsidP="00F54296">
                            <w:pPr>
                              <w:spacing w:line="360" w:lineRule="auto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728">
              <w:rPr>
                <w:color w:val="363435"/>
                <w:spacing w:val="-1"/>
                <w:w w:val="118"/>
                <w:sz w:val="28"/>
                <w:szCs w:val="28"/>
              </w:rPr>
              <w:t>C</w:t>
            </w:r>
            <w:r w:rsidR="00136728">
              <w:rPr>
                <w:color w:val="363435"/>
                <w:w w:val="118"/>
                <w:sz w:val="28"/>
                <w:szCs w:val="28"/>
              </w:rPr>
              <w:t>ost</w:t>
            </w:r>
            <w:r w:rsidR="00136728">
              <w:rPr>
                <w:color w:val="363435"/>
                <w:spacing w:val="-4"/>
                <w:w w:val="118"/>
                <w:sz w:val="28"/>
                <w:szCs w:val="28"/>
              </w:rPr>
              <w:t xml:space="preserve"> </w:t>
            </w:r>
            <w:r w:rsidR="00136728">
              <w:rPr>
                <w:color w:val="363435"/>
                <w:w w:val="121"/>
                <w:sz w:val="28"/>
                <w:szCs w:val="28"/>
              </w:rPr>
              <w:t>Structu</w:t>
            </w:r>
            <w:r w:rsidR="00136728">
              <w:rPr>
                <w:color w:val="363435"/>
                <w:spacing w:val="-3"/>
                <w:w w:val="121"/>
                <w:sz w:val="28"/>
                <w:szCs w:val="28"/>
              </w:rPr>
              <w:t>r</w:t>
            </w:r>
            <w:r w:rsidR="00136728">
              <w:rPr>
                <w:color w:val="363435"/>
                <w:w w:val="132"/>
                <w:sz w:val="28"/>
                <w:szCs w:val="28"/>
              </w:rPr>
              <w:t>e</w:t>
            </w:r>
          </w:p>
        </w:tc>
        <w:tc>
          <w:tcPr>
            <w:tcW w:w="11183" w:type="dxa"/>
            <w:gridSpan w:val="3"/>
            <w:tcBorders>
              <w:top w:val="single" w:sz="16" w:space="0" w:color="363435"/>
              <w:left w:val="single" w:sz="16" w:space="0" w:color="363435"/>
              <w:bottom w:val="single" w:sz="36" w:space="0" w:color="363435"/>
              <w:right w:val="single" w:sz="36" w:space="0" w:color="363435"/>
            </w:tcBorders>
          </w:tcPr>
          <w:p w:rsidR="00EF008F" w:rsidRDefault="00EF008F">
            <w:pPr>
              <w:spacing w:before="9" w:line="140" w:lineRule="exact"/>
              <w:rPr>
                <w:sz w:val="15"/>
                <w:szCs w:val="15"/>
              </w:rPr>
            </w:pPr>
          </w:p>
          <w:p w:rsidR="00EF008F" w:rsidRDefault="00EF008F">
            <w:pPr>
              <w:spacing w:line="200" w:lineRule="exact"/>
            </w:pPr>
          </w:p>
          <w:p w:rsidR="00EF008F" w:rsidRDefault="007D7CC9">
            <w:pPr>
              <w:ind w:left="293"/>
              <w:rPr>
                <w:sz w:val="28"/>
                <w:szCs w:val="28"/>
              </w:rPr>
            </w:pPr>
            <w:r>
              <w:rPr>
                <w:noProof/>
                <w:color w:val="363435"/>
                <w:spacing w:val="-7"/>
                <w:sz w:val="28"/>
                <w:szCs w:val="2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5543771" wp14:editId="1ADFCEE8">
                      <wp:simplePos x="0" y="0"/>
                      <wp:positionH relativeFrom="column">
                        <wp:posOffset>113244</wp:posOffset>
                      </wp:positionH>
                      <wp:positionV relativeFrom="paragraph">
                        <wp:posOffset>251806</wp:posOffset>
                      </wp:positionV>
                      <wp:extent cx="6800850" cy="165735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00850" cy="16573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4296" w:rsidRPr="00E91841" w:rsidRDefault="00025693" w:rsidP="00E91841">
                                  <w:pPr>
                                    <w:spacing w:line="360" w:lineRule="auto"/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</w:pPr>
                                  <w:r w:rsidRPr="00E91841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 xml:space="preserve">Agencies </w:t>
                                  </w:r>
                                  <w:r w:rsidR="00B870B3" w:rsidRPr="00E91841">
                                    <w:rPr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like tripadvisor, airline companies, holiday planers which have their major revenue coming from the tourism.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8" style="position:absolute;left:0;text-align:left;margin-left:8.9pt;margin-top:19.85pt;width:535.5pt;height:13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" filled="f" strokecolor="black [3213]" strokeweight="1pt">
                      <v:textbox>
                        <w:txbxContent>
                          <w:p w:rsidR="00F54296" w:rsidRPr="00E91841" w:rsidRDefault="00025693" w:rsidP="00E91841">
                            <w:pPr>
                              <w:spacing w:line="360" w:lineRule="auto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E91841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 xml:space="preserve">Agencies </w:t>
                            </w:r>
                            <w:r w:rsidR="00B870B3" w:rsidRPr="00E91841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like tripadvisor, airline companies, holiday planers which have their major revenue coming from the tourism.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36728">
              <w:rPr>
                <w:color w:val="363435"/>
                <w:spacing w:val="-2"/>
                <w:w w:val="118"/>
                <w:sz w:val="28"/>
                <w:szCs w:val="28"/>
              </w:rPr>
              <w:t>R</w:t>
            </w:r>
            <w:r w:rsidR="00136728">
              <w:rPr>
                <w:color w:val="363435"/>
                <w:w w:val="118"/>
                <w:sz w:val="28"/>
                <w:szCs w:val="28"/>
              </w:rPr>
              <w:t>e</w:t>
            </w:r>
            <w:r w:rsidR="00136728">
              <w:rPr>
                <w:color w:val="363435"/>
                <w:spacing w:val="-1"/>
                <w:w w:val="118"/>
                <w:sz w:val="28"/>
                <w:szCs w:val="28"/>
              </w:rPr>
              <w:t>v</w:t>
            </w:r>
            <w:r w:rsidR="00136728">
              <w:rPr>
                <w:color w:val="363435"/>
                <w:w w:val="118"/>
                <w:sz w:val="28"/>
                <w:szCs w:val="28"/>
              </w:rPr>
              <w:t>enue</w:t>
            </w:r>
            <w:r w:rsidR="00136728">
              <w:rPr>
                <w:color w:val="363435"/>
                <w:spacing w:val="-5"/>
                <w:w w:val="118"/>
                <w:sz w:val="28"/>
                <w:szCs w:val="28"/>
              </w:rPr>
              <w:t xml:space="preserve"> </w:t>
            </w:r>
            <w:r w:rsidR="00136728">
              <w:rPr>
                <w:color w:val="363435"/>
                <w:w w:val="119"/>
                <w:sz w:val="28"/>
                <w:szCs w:val="28"/>
              </w:rPr>
              <w:t>St</w:t>
            </w:r>
            <w:r w:rsidR="00136728">
              <w:rPr>
                <w:color w:val="363435"/>
                <w:spacing w:val="-3"/>
                <w:w w:val="119"/>
                <w:sz w:val="28"/>
                <w:szCs w:val="28"/>
              </w:rPr>
              <w:t>r</w:t>
            </w:r>
            <w:r w:rsidR="00136728">
              <w:rPr>
                <w:color w:val="363435"/>
                <w:w w:val="126"/>
                <w:sz w:val="28"/>
                <w:szCs w:val="28"/>
              </w:rPr>
              <w:t>eams</w:t>
            </w:r>
          </w:p>
        </w:tc>
      </w:tr>
    </w:tbl>
    <w:p w:rsidR="00EF008F" w:rsidRDefault="00EF008F">
      <w:pPr>
        <w:spacing w:line="200" w:lineRule="exact"/>
      </w:pPr>
    </w:p>
    <w:p w:rsidR="00EF008F" w:rsidRDefault="00EF008F">
      <w:pPr>
        <w:spacing w:before="5" w:line="240" w:lineRule="exact"/>
        <w:rPr>
          <w:sz w:val="24"/>
          <w:szCs w:val="24"/>
        </w:rPr>
        <w:sectPr w:rsidR="00EF008F">
          <w:type w:val="continuous"/>
          <w:pgSz w:w="23820" w:h="16840" w:orient="landscape"/>
          <w:pgMar w:top="780" w:right="600" w:bottom="280" w:left="620" w:header="720" w:footer="720" w:gutter="0"/>
          <w:cols w:space="720"/>
        </w:sectPr>
      </w:pPr>
    </w:p>
    <w:p w:rsidR="00EF008F" w:rsidRDefault="00843E89">
      <w:pPr>
        <w:spacing w:before="50"/>
        <w:ind w:left="2354"/>
        <w:rPr>
          <w:sz w:val="10"/>
          <w:szCs w:val="10"/>
        </w:rPr>
      </w:pPr>
      <w:r>
        <w:lastRenderedPageBreak/>
        <w:pict>
          <v:group id="_x0000_s1083" style="position:absolute;left:0;text-align:left;margin-left:714.8pt;margin-top:36.1pt;width:242.45pt;height:36.2pt;z-index:-251661312;mso-position-horizontal-relative:page;mso-position-vertical-relative:page" coordorigin="14296,722" coordsize="4849,724">
            <v:shape id="_x0000_s1084" style="position:absolute;left:14296;top:722;width:4849;height:724" coordorigin="14296,722" coordsize="4849,724" path="m14296,1447r4849,l19145,722r-4849,l14296,1447xe" fillcolor="#fdfdfd" stroked="f">
              <v:path arrowok="t"/>
            </v:shape>
            <w10:wrap anchorx="page" anchory="page"/>
          </v:group>
        </w:pict>
      </w:r>
      <w:r>
        <w:pict>
          <v:group id="_x0000_s1081" style="position:absolute;left:0;text-align:left;margin-left:1072.5pt;margin-top:36.1pt;width:81.75pt;height:36.2pt;z-index:-251662336;mso-position-horizontal-relative:page;mso-position-vertical-relative:page" coordorigin="21450,722" coordsize="1635,724">
            <v:shape id="_x0000_s1082" style="position:absolute;left:21450;top:722;width:1635;height:724" coordorigin="21450,722" coordsize="1635,724" path="m21450,1447r1635,l23085,722r-1635,l21450,1447xe" fillcolor="#fdfdfd" stroked="f">
              <v:path arrowok="t"/>
            </v:shape>
            <w10:wrap anchorx="page" anchory="page"/>
          </v:group>
        </w:pict>
      </w:r>
      <w:r>
        <w:pict>
          <v:group id="_x0000_s1079" style="position:absolute;left:0;text-align:left;margin-left:483.2pt;margin-top:36.1pt;width:221.95pt;height:36.2pt;z-index:-251663360;mso-position-horizontal-relative:page;mso-position-vertical-relative:page" coordorigin="9664,722" coordsize="4439,724">
            <v:shape id="_x0000_s1080" style="position:absolute;left:9664;top:722;width:4439;height:724" coordorigin="9664,722" coordsize="4439,724" path="m9664,1447r4439,l14103,722r-4439,l9664,1447xe" fillcolor="#fdfdfd" stroked="f">
              <v:path arrowok="t"/>
            </v:shape>
            <w10:wrap anchorx="page" anchory="page"/>
          </v:group>
        </w:pict>
      </w:r>
      <w:r>
        <w:pict>
          <v:group id="_x0000_s1077" style="position:absolute;left:0;text-align:left;margin-left:964.15pt;margin-top:36.1pt;width:101.1pt;height:36.2pt;z-index:-251664384;mso-position-horizontal-relative:page;mso-position-vertical-relative:page" coordorigin="19283,722" coordsize="2022,724">
            <v:shape id="_x0000_s1078" style="position:absolute;left:19283;top:722;width:2022;height:724" coordorigin="19283,722" coordsize="2022,724" path="m19283,1447r2022,l21305,722r-2022,l19283,1447xe" fillcolor="#fdfdfd" stroked="f">
              <v:path arrowok="t"/>
            </v:shape>
            <w10:wrap anchorx="page" anchory="page"/>
          </v:group>
        </w:pict>
      </w:r>
      <w:r>
        <w:pict>
          <v:group id="_x0000_s1075" style="position:absolute;left:0;text-align:left;margin-left:-17pt;margin-top:-21.25pt;width:1224.55pt;height:884.4pt;z-index:-251666432;mso-position-horizontal-relative:page;mso-position-vertical-relative:page" coordorigin="-340,-425" coordsize="24491,17688">
            <v:shape id="_x0000_s1076" style="position:absolute;left:-340;top:-425;width:24491;height:17688" coordorigin="-340,-425" coordsize="24491,17688" path="m23811,l,,,16838r23811,l23811,xe" fillcolor="#ececed" stroked="f">
              <v:path arrowok="t"/>
            </v:shape>
            <w10:wrap anchorx="page" anchory="page"/>
          </v:group>
        </w:pict>
      </w:r>
      <w:r>
        <w:pict>
          <v:group id="_x0000_s1070" style="position:absolute;left:0;text-align:left;margin-left:120.65pt;margin-top:3pt;width:9.9pt;height:12.85pt;z-index:-251660288;mso-position-horizontal-relative:page" coordorigin="2413,60" coordsize="198,257">
            <v:shape id="_x0000_s1074" style="position:absolute;left:2413;top:60;width:198;height:257" coordorigin="2413,60" coordsize="198,257" path="m2591,82r,-15l2584,60r-29,l2548,67r,29l2555,103r29,l2591,96r,-14xe" fillcolor="black" stroked="f">
              <v:path arrowok="t"/>
            </v:shape>
            <v:shape id="_x0000_s1073" style="position:absolute;left:2413;top:60;width:198;height:257" coordorigin="2413,60" coordsize="198,257" path="m2456,219r-8,-18l2443,181r2,74l2459,271r16,13l2492,296r18,9l2529,312r19,3l2569,317r1,l2591,315r20,-4l2630,305r18,-9l2665,284r16,-14l2694,256r11,-17l2714,222r7,-19l2724,182r2,-21l2724,139r-3,-20l2714,100r-8,-18l2694,65,2680,50,2665,36,2648,24r-18,-8l2611,9,2591,6,2569,4r-20,1l2529,9r-19,6l2492,24r-17,12l2459,50r-14,16l2434,83r7,78l2443,142r4,-20l2455,104r11,-18l2480,70r13,-12l2510,47r19,-8l2549,34r21,-2l2589,34r19,4l2627,46r17,10l2660,70r13,14l2684,101r7,19l2696,139r2,22l2696,179r-4,20l2685,218r-11,17l2661,250r-15,13l2628,274r-18,8l2590,287r-20,1l2551,287r-20,-4l2513,275r-18,-11l2479,250r-12,-14l2456,219xe" fillcolor="black" stroked="f">
              <v:path arrowok="t"/>
            </v:shape>
            <v:shape id="_x0000_s1072" style="position:absolute;left:2413;top:60;width:198;height:257" coordorigin="2413,60" coordsize="198,257" path="m2413,161r1,20l2418,201r7,19l2434,238r11,17l2443,181r-2,-20l2434,83r-9,18l2418,120r-3,20l2413,161xe" fillcolor="black" stroked="f">
              <v:path arrowok="t"/>
            </v:shape>
            <v:shape id="_x0000_s1071" style="position:absolute;left:2413;top:60;width:198;height:257" coordorigin="2413,60" coordsize="198,257" path="m2612,186r,-64l2611,117r-5,-4l2602,112r-67,l2528,117r-1,5l2527,186r18,l2545,262r49,l2594,186r18,xe" fillcolor="black" stroked="f">
              <v:path arrowok="t"/>
            </v:shape>
            <w10:wrap anchorx="page"/>
          </v:group>
        </w:pict>
      </w:r>
      <w:r>
        <w:pict>
          <v:group id="_x0000_s1064" style="position:absolute;left:0;text-align:left;margin-left:98.25pt;margin-top:3.6pt;width:15.6pt;height:12.5pt;z-index:-251657216;mso-position-horizontal-relative:page" coordorigin="1965,72" coordsize="312,250">
            <v:shape id="_x0000_s1069" style="position:absolute;left:1965;top:72;width:312;height:250" coordorigin="1965,72" coordsize="312,250" path="m1965,161r1,20l1970,201r6,19l1985,238r12,17l1995,182r-2,-21l1985,83r-9,18l1970,120r-4,20l1965,161xe" fillcolor="black" stroked="f">
              <v:path arrowok="t"/>
            </v:shape>
            <v:shape id="_x0000_s1068" style="position:absolute;left:1965;top:72;width:312;height:250" coordorigin="1965,72" coordsize="312,250" path="m2107,157r72,29l2179,187r,28l2182,227r2,-48l2161,169r25,-10l2209,168r8,8l2217,203r-28,12l2224,210r2,-1l2226,165r-3,-1l2192,151r,-39l2097,72r10,85xe" fillcolor="black" stroked="f">
              <v:path arrowok="t"/>
            </v:shape>
            <v:shape id="_x0000_s1067" style="position:absolute;left:1965;top:72;width:312;height:250" coordorigin="1965,72" coordsize="312,250" path="m2179,215r,l2107,185r,-28l2097,72r-43,19l2054,135r,l2017,151r,40l2057,209r40,-17l2100,193r82,34l2179,215xe" fillcolor="black" stroked="f">
              <v:path arrowok="t"/>
            </v:shape>
            <v:shape id="_x0000_s1066" style="position:absolute;left:1965;top:72;width:312;height:250" coordorigin="1965,72" coordsize="312,250" path="m2186,227r38,-17l2189,215r,-28l2217,176r-8,-8l2184,179r-2,48l2186,227xe" fillcolor="black" stroked="f">
              <v:path arrowok="t"/>
            </v:shape>
            <v:shape id="_x0000_s1065" style="position:absolute;left:1965;top:72;width:312;height:250" coordorigin="1965,72" coordsize="312,250" path="m2007,220r-8,-19l1995,182r2,73l2011,271r15,14l2043,296r18,9l2080,312r20,4l2121,317r1,l2143,316r20,-4l2182,305r18,-9l2217,285r16,-14l2246,256r11,-16l2266,222r6,-19l2276,182r1,-21l2276,140r-4,-20l2266,100r-9,-17l2246,66,2232,50,2216,36,2199,25r-18,-9l2162,10,2142,6,2121,5r-20,1l2081,9r-19,7l2044,25r-17,11l2011,50r-14,16l1985,83r8,78l1994,142r5,-19l2007,104r10,-17l2031,70r14,-12l2062,47r19,-8l2100,34r21,-1l2140,34r20,4l2179,46r17,11l2212,70r12,14l2235,101r8,19l2248,140r1,21l2248,179r-4,20l2236,218r-10,17l2212,250r-15,13l2180,274r-18,8l2142,287r-21,2l2103,287r-20,-4l2064,275r-17,-10l2031,251r-12,-14l2007,220xe" fillcolor="black" stroked="f">
              <v:path arrowok="t"/>
            </v:shape>
            <w10:wrap anchorx="page"/>
          </v:group>
        </w:pict>
      </w:r>
      <w:r>
        <w:pict>
          <v:group id="_x0000_s1059" style="position:absolute;left:0;text-align:left;margin-left:57.8pt;margin-top:771pt;width:11.45pt;height:12.5pt;z-index:-251656192;mso-position-horizontal-relative:page;mso-position-vertical-relative:page" coordorigin="1156,15420" coordsize="229,250">
            <v:shape id="_x0000_s1063" style="position:absolute;left:1156;top:15420;width:229;height:250" coordorigin="1156,15420" coordsize="229,250" path="m1283,15467r3,127l1291,15595r87,l1384,15590r1,-4l1385,15469r-5,-6l1376,15462r-34,l1368,15479r,98l1299,15577r,-98l1325,15462r-34,l1288,15463r-5,4xe" fillcolor="black" stroked="f">
              <v:path arrowok="t"/>
            </v:shape>
            <v:shape id="_x0000_s1062" style="position:absolute;left:1156;top:15420;width:229;height:250" coordorigin="1156,15420" coordsize="229,250" path="m1198,15566r-8,-19l1186,15528r2,73l1202,15617r15,14l1234,15642r18,9l1271,15658r20,4l1312,15663r1,l1334,15662r20,-4l1373,15651r18,-9l1408,15631r16,-14l1437,15602r11,-16l1457,15568r6,-19l1467,15528r1,-21l1467,15486r-4,-20l1457,15447r-9,-18l1437,15412r-14,-16l1407,15382r-17,-11l1372,15362r-19,-6l1333,15352r-21,-1l1292,15352r-20,4l1253,15362r-18,9l1218,15382r-16,14l1188,15412r-12,17l1184,15507r1,-19l1190,15469r8,-19l1208,15433r14,-16l1236,15404r17,-11l1272,15385r19,-5l1312,15379r19,1l1351,15385r19,7l1387,15403r16,14l1415,15431r11,17l1434,15466r5,20l1440,15507r-1,18l1435,15545r-7,19l1417,15581r-14,15l1388,15610r-17,11l1353,15628r-20,5l1312,15635r-18,-2l1274,15629r-19,-8l1238,15611r-16,-14l1210,15583r-12,-17xe" fillcolor="black" stroked="f">
              <v:path arrowok="t"/>
            </v:shape>
            <v:shape id="_x0000_s1061" style="position:absolute;left:1156;top:15420;width:229;height:250" coordorigin="1156,15420" coordsize="229,250" path="m1156,15507r1,20l1161,15547r6,19l1176,15584r12,17l1186,15528r-2,-21l1176,15429r-9,18l1161,15466r-4,20l1156,15507xe" fillcolor="black" stroked="f">
              <v:path arrowok="t"/>
            </v:shape>
            <v:shape id="_x0000_s1060" style="position:absolute;left:1156;top:15420;width:229;height:250" coordorigin="1156,15420" coordsize="229,250" path="m1342,15462r,-36l1338,15420r-5,l1248,15420r-3,l1240,15424r,4l1240,15546r4,5l1248,15552r34,l1282,15588r4,6l1283,15467r-1,4l1282,15535r-25,l1257,15437r68,l1325,15462r-26,17l1368,15479r-26,-17xe" fillcolor="black" stroked="f">
              <v:path arrowok="t"/>
            </v:shape>
            <w10:wrap anchorx="page" anchory="page"/>
          </v:group>
        </w:pict>
      </w:r>
      <w:r w:rsidR="00136728">
        <w:rPr>
          <w:color w:val="363435"/>
          <w:sz w:val="10"/>
          <w:szCs w:val="10"/>
        </w:rPr>
        <w:t>This</w:t>
      </w:r>
      <w:r w:rsidR="00136728">
        <w:rPr>
          <w:color w:val="363435"/>
          <w:spacing w:val="20"/>
          <w:sz w:val="10"/>
          <w:szCs w:val="10"/>
        </w:rPr>
        <w:t xml:space="preserve"> </w:t>
      </w:r>
      <w:r w:rsidR="00C93BC0">
        <w:rPr>
          <w:color w:val="363435"/>
          <w:sz w:val="10"/>
          <w:szCs w:val="10"/>
        </w:rPr>
        <w:t>work</w:t>
      </w:r>
      <w:r w:rsidR="00136728">
        <w:rPr>
          <w:color w:val="363435"/>
          <w:spacing w:val="6"/>
          <w:sz w:val="10"/>
          <w:szCs w:val="10"/>
        </w:rPr>
        <w:t xml:space="preserve"> </w:t>
      </w:r>
      <w:r w:rsidR="00136728">
        <w:rPr>
          <w:color w:val="363435"/>
          <w:sz w:val="10"/>
          <w:szCs w:val="10"/>
        </w:rPr>
        <w:t>is</w:t>
      </w:r>
      <w:r w:rsidR="00136728">
        <w:rPr>
          <w:color w:val="363435"/>
          <w:spacing w:val="11"/>
          <w:sz w:val="10"/>
          <w:szCs w:val="10"/>
        </w:rPr>
        <w:t xml:space="preserve"> </w:t>
      </w:r>
      <w:r w:rsidR="00136728">
        <w:rPr>
          <w:color w:val="363435"/>
          <w:w w:val="119"/>
          <w:sz w:val="10"/>
          <w:szCs w:val="10"/>
        </w:rPr>
        <w:t>li</w:t>
      </w:r>
      <w:r w:rsidR="00136728">
        <w:rPr>
          <w:color w:val="363435"/>
          <w:spacing w:val="-1"/>
          <w:w w:val="119"/>
          <w:sz w:val="10"/>
          <w:szCs w:val="10"/>
        </w:rPr>
        <w:t>c</w:t>
      </w:r>
      <w:r w:rsidR="00136728">
        <w:rPr>
          <w:color w:val="363435"/>
          <w:w w:val="119"/>
          <w:sz w:val="10"/>
          <w:szCs w:val="10"/>
        </w:rPr>
        <w:t>ensed</w:t>
      </w:r>
      <w:r w:rsidR="00136728">
        <w:rPr>
          <w:color w:val="363435"/>
          <w:spacing w:val="2"/>
          <w:w w:val="119"/>
          <w:sz w:val="10"/>
          <w:szCs w:val="10"/>
        </w:rPr>
        <w:t xml:space="preserve"> </w:t>
      </w:r>
      <w:r w:rsidR="00136728">
        <w:rPr>
          <w:color w:val="363435"/>
          <w:w w:val="119"/>
          <w:sz w:val="10"/>
          <w:szCs w:val="10"/>
        </w:rPr>
        <w:t>under</w:t>
      </w:r>
      <w:r w:rsidR="00136728">
        <w:rPr>
          <w:color w:val="363435"/>
          <w:spacing w:val="6"/>
          <w:w w:val="119"/>
          <w:sz w:val="10"/>
          <w:szCs w:val="10"/>
        </w:rPr>
        <w:t xml:space="preserve"> </w:t>
      </w:r>
      <w:r w:rsidR="00136728">
        <w:rPr>
          <w:color w:val="363435"/>
          <w:w w:val="119"/>
          <w:sz w:val="10"/>
          <w:szCs w:val="10"/>
        </w:rPr>
        <w:t>the</w:t>
      </w:r>
      <w:r w:rsidR="00136728">
        <w:rPr>
          <w:color w:val="363435"/>
          <w:spacing w:val="9"/>
          <w:w w:val="119"/>
          <w:sz w:val="10"/>
          <w:szCs w:val="10"/>
        </w:rPr>
        <w:t xml:space="preserve"> </w:t>
      </w:r>
      <w:r w:rsidR="00136728">
        <w:rPr>
          <w:color w:val="363435"/>
          <w:w w:val="119"/>
          <w:sz w:val="10"/>
          <w:szCs w:val="10"/>
        </w:rPr>
        <w:t>C</w:t>
      </w:r>
      <w:r w:rsidR="00136728">
        <w:rPr>
          <w:color w:val="363435"/>
          <w:spacing w:val="-1"/>
          <w:w w:val="119"/>
          <w:sz w:val="10"/>
          <w:szCs w:val="10"/>
        </w:rPr>
        <w:t>r</w:t>
      </w:r>
      <w:r w:rsidR="00136728">
        <w:rPr>
          <w:color w:val="363435"/>
          <w:w w:val="119"/>
          <w:sz w:val="10"/>
          <w:szCs w:val="10"/>
        </w:rPr>
        <w:t>eati</w:t>
      </w:r>
      <w:r w:rsidR="00136728">
        <w:rPr>
          <w:color w:val="363435"/>
          <w:spacing w:val="-1"/>
          <w:w w:val="119"/>
          <w:sz w:val="10"/>
          <w:szCs w:val="10"/>
        </w:rPr>
        <w:t>v</w:t>
      </w:r>
      <w:r w:rsidR="00136728">
        <w:rPr>
          <w:color w:val="363435"/>
          <w:w w:val="119"/>
          <w:sz w:val="10"/>
          <w:szCs w:val="10"/>
        </w:rPr>
        <w:t>e</w:t>
      </w:r>
      <w:r w:rsidR="00136728">
        <w:rPr>
          <w:color w:val="363435"/>
          <w:spacing w:val="-10"/>
          <w:w w:val="119"/>
          <w:sz w:val="10"/>
          <w:szCs w:val="10"/>
        </w:rPr>
        <w:t xml:space="preserve"> </w:t>
      </w:r>
      <w:r w:rsidR="00136728">
        <w:rPr>
          <w:color w:val="363435"/>
          <w:spacing w:val="-1"/>
          <w:w w:val="119"/>
          <w:sz w:val="10"/>
          <w:szCs w:val="10"/>
        </w:rPr>
        <w:t>C</w:t>
      </w:r>
      <w:r w:rsidR="00136728">
        <w:rPr>
          <w:color w:val="363435"/>
          <w:w w:val="119"/>
          <w:sz w:val="10"/>
          <w:szCs w:val="10"/>
        </w:rPr>
        <w:t>ommons</w:t>
      </w:r>
      <w:r w:rsidR="00136728">
        <w:rPr>
          <w:color w:val="363435"/>
          <w:spacing w:val="-12"/>
          <w:w w:val="119"/>
          <w:sz w:val="10"/>
          <w:szCs w:val="10"/>
        </w:rPr>
        <w:t xml:space="preserve"> </w:t>
      </w:r>
      <w:r w:rsidR="00136728">
        <w:rPr>
          <w:color w:val="363435"/>
          <w:spacing w:val="-2"/>
          <w:w w:val="92"/>
          <w:sz w:val="10"/>
          <w:szCs w:val="10"/>
        </w:rPr>
        <w:t>A</w:t>
      </w:r>
      <w:r w:rsidR="00136728">
        <w:rPr>
          <w:color w:val="363435"/>
          <w:w w:val="120"/>
          <w:sz w:val="10"/>
          <w:szCs w:val="10"/>
        </w:rPr>
        <w:t>ttribution</w:t>
      </w:r>
      <w:r w:rsidR="00136728">
        <w:rPr>
          <w:color w:val="363435"/>
          <w:spacing w:val="-1"/>
          <w:w w:val="120"/>
          <w:sz w:val="10"/>
          <w:szCs w:val="10"/>
        </w:rPr>
        <w:t>-</w:t>
      </w:r>
      <w:r w:rsidR="00136728">
        <w:rPr>
          <w:color w:val="363435"/>
          <w:w w:val="118"/>
          <w:sz w:val="10"/>
          <w:szCs w:val="10"/>
        </w:rPr>
        <w:t>Sha</w:t>
      </w:r>
      <w:r w:rsidR="00136728">
        <w:rPr>
          <w:color w:val="363435"/>
          <w:spacing w:val="-1"/>
          <w:w w:val="118"/>
          <w:sz w:val="10"/>
          <w:szCs w:val="10"/>
        </w:rPr>
        <w:t>r</w:t>
      </w:r>
      <w:r w:rsidR="00136728">
        <w:rPr>
          <w:color w:val="363435"/>
          <w:w w:val="132"/>
          <w:sz w:val="10"/>
          <w:szCs w:val="10"/>
        </w:rPr>
        <w:t>e</w:t>
      </w:r>
      <w:r w:rsidR="00136728">
        <w:rPr>
          <w:color w:val="363435"/>
          <w:spacing w:val="2"/>
          <w:sz w:val="10"/>
          <w:szCs w:val="10"/>
        </w:rPr>
        <w:t xml:space="preserve"> </w:t>
      </w:r>
      <w:r w:rsidR="00136728">
        <w:rPr>
          <w:color w:val="363435"/>
          <w:w w:val="97"/>
          <w:sz w:val="10"/>
          <w:szCs w:val="10"/>
        </w:rPr>
        <w:t>Ali</w:t>
      </w:r>
      <w:r w:rsidR="00136728">
        <w:rPr>
          <w:color w:val="363435"/>
          <w:spacing w:val="-2"/>
          <w:w w:val="97"/>
          <w:sz w:val="10"/>
          <w:szCs w:val="10"/>
        </w:rPr>
        <w:t>k</w:t>
      </w:r>
      <w:r w:rsidR="00136728">
        <w:rPr>
          <w:color w:val="363435"/>
          <w:w w:val="132"/>
          <w:sz w:val="10"/>
          <w:szCs w:val="10"/>
        </w:rPr>
        <w:t>e</w:t>
      </w:r>
      <w:r w:rsidR="00136728">
        <w:rPr>
          <w:color w:val="363435"/>
          <w:spacing w:val="2"/>
          <w:sz w:val="10"/>
          <w:szCs w:val="10"/>
        </w:rPr>
        <w:t xml:space="preserve"> </w:t>
      </w:r>
      <w:r w:rsidR="00136728">
        <w:rPr>
          <w:color w:val="363435"/>
          <w:sz w:val="10"/>
          <w:szCs w:val="10"/>
        </w:rPr>
        <w:t>3.0</w:t>
      </w:r>
      <w:r w:rsidR="00136728">
        <w:rPr>
          <w:color w:val="363435"/>
          <w:spacing w:val="17"/>
          <w:sz w:val="10"/>
          <w:szCs w:val="10"/>
        </w:rPr>
        <w:t xml:space="preserve"> </w:t>
      </w:r>
      <w:r w:rsidR="00136728">
        <w:rPr>
          <w:color w:val="363435"/>
          <w:w w:val="117"/>
          <w:sz w:val="10"/>
          <w:szCs w:val="10"/>
        </w:rPr>
        <w:t>Unported</w:t>
      </w:r>
      <w:r w:rsidR="00136728">
        <w:rPr>
          <w:color w:val="363435"/>
          <w:spacing w:val="9"/>
          <w:w w:val="117"/>
          <w:sz w:val="10"/>
          <w:szCs w:val="10"/>
        </w:rPr>
        <w:t xml:space="preserve"> </w:t>
      </w:r>
      <w:r w:rsidR="00136728">
        <w:rPr>
          <w:color w:val="363435"/>
          <w:w w:val="117"/>
          <w:sz w:val="10"/>
          <w:szCs w:val="10"/>
        </w:rPr>
        <w:t>Li</w:t>
      </w:r>
      <w:r w:rsidR="00136728">
        <w:rPr>
          <w:color w:val="363435"/>
          <w:spacing w:val="-1"/>
          <w:w w:val="117"/>
          <w:sz w:val="10"/>
          <w:szCs w:val="10"/>
        </w:rPr>
        <w:t>c</w:t>
      </w:r>
      <w:r w:rsidR="00136728">
        <w:rPr>
          <w:color w:val="363435"/>
          <w:w w:val="117"/>
          <w:sz w:val="10"/>
          <w:szCs w:val="10"/>
        </w:rPr>
        <w:t>ense.</w:t>
      </w:r>
      <w:r w:rsidR="00136728">
        <w:rPr>
          <w:color w:val="363435"/>
          <w:spacing w:val="-7"/>
          <w:w w:val="117"/>
          <w:sz w:val="10"/>
          <w:szCs w:val="10"/>
        </w:rPr>
        <w:t xml:space="preserve"> </w:t>
      </w:r>
      <w:r w:rsidR="00136728">
        <w:rPr>
          <w:color w:val="363435"/>
          <w:spacing w:val="-8"/>
          <w:sz w:val="10"/>
          <w:szCs w:val="10"/>
        </w:rPr>
        <w:t>T</w:t>
      </w:r>
      <w:r w:rsidR="00136728">
        <w:rPr>
          <w:color w:val="363435"/>
          <w:sz w:val="10"/>
          <w:szCs w:val="10"/>
        </w:rPr>
        <w:t>o</w:t>
      </w:r>
      <w:r w:rsidR="00136728">
        <w:rPr>
          <w:color w:val="363435"/>
          <w:spacing w:val="11"/>
          <w:sz w:val="10"/>
          <w:szCs w:val="10"/>
        </w:rPr>
        <w:t xml:space="preserve"> </w:t>
      </w:r>
      <w:r w:rsidR="00136728">
        <w:rPr>
          <w:color w:val="363435"/>
          <w:sz w:val="10"/>
          <w:szCs w:val="10"/>
        </w:rPr>
        <w:t>view</w:t>
      </w:r>
      <w:r w:rsidR="00136728">
        <w:rPr>
          <w:color w:val="363435"/>
          <w:spacing w:val="21"/>
          <w:sz w:val="10"/>
          <w:szCs w:val="10"/>
        </w:rPr>
        <w:t xml:space="preserve"> </w:t>
      </w:r>
      <w:r w:rsidR="00136728">
        <w:rPr>
          <w:color w:val="363435"/>
          <w:w w:val="122"/>
          <w:sz w:val="10"/>
          <w:szCs w:val="10"/>
        </w:rPr>
        <w:t>a</w:t>
      </w:r>
      <w:r w:rsidR="00136728">
        <w:rPr>
          <w:color w:val="363435"/>
          <w:spacing w:val="-1"/>
          <w:w w:val="122"/>
          <w:sz w:val="10"/>
          <w:szCs w:val="10"/>
        </w:rPr>
        <w:t xml:space="preserve"> c</w:t>
      </w:r>
      <w:r w:rsidR="00136728">
        <w:rPr>
          <w:color w:val="363435"/>
          <w:w w:val="122"/>
          <w:sz w:val="10"/>
          <w:szCs w:val="10"/>
        </w:rPr>
        <w:t>o</w:t>
      </w:r>
      <w:r w:rsidR="00136728">
        <w:rPr>
          <w:color w:val="363435"/>
          <w:spacing w:val="-1"/>
          <w:w w:val="122"/>
          <w:sz w:val="10"/>
          <w:szCs w:val="10"/>
        </w:rPr>
        <w:t>p</w:t>
      </w:r>
      <w:r w:rsidR="00136728">
        <w:rPr>
          <w:color w:val="363435"/>
          <w:w w:val="122"/>
          <w:sz w:val="10"/>
          <w:szCs w:val="10"/>
        </w:rPr>
        <w:t>y</w:t>
      </w:r>
      <w:r w:rsidR="00136728">
        <w:rPr>
          <w:color w:val="363435"/>
          <w:spacing w:val="-10"/>
          <w:w w:val="122"/>
          <w:sz w:val="10"/>
          <w:szCs w:val="10"/>
        </w:rPr>
        <w:t xml:space="preserve"> </w:t>
      </w:r>
      <w:r w:rsidR="00136728">
        <w:rPr>
          <w:color w:val="363435"/>
          <w:sz w:val="10"/>
          <w:szCs w:val="10"/>
        </w:rPr>
        <w:t>of</w:t>
      </w:r>
      <w:r w:rsidR="00136728">
        <w:rPr>
          <w:color w:val="363435"/>
          <w:spacing w:val="14"/>
          <w:sz w:val="10"/>
          <w:szCs w:val="10"/>
        </w:rPr>
        <w:t xml:space="preserve"> </w:t>
      </w:r>
      <w:r w:rsidR="00136728">
        <w:rPr>
          <w:color w:val="363435"/>
          <w:w w:val="116"/>
          <w:sz w:val="10"/>
          <w:szCs w:val="10"/>
        </w:rPr>
        <w:t>this</w:t>
      </w:r>
      <w:r w:rsidR="00136728">
        <w:rPr>
          <w:color w:val="363435"/>
          <w:spacing w:val="5"/>
          <w:w w:val="116"/>
          <w:sz w:val="10"/>
          <w:szCs w:val="10"/>
        </w:rPr>
        <w:t xml:space="preserve"> </w:t>
      </w:r>
      <w:r w:rsidR="00136728">
        <w:rPr>
          <w:color w:val="363435"/>
          <w:w w:val="116"/>
          <w:sz w:val="10"/>
          <w:szCs w:val="10"/>
        </w:rPr>
        <w:t>li</w:t>
      </w:r>
      <w:r w:rsidR="00136728">
        <w:rPr>
          <w:color w:val="363435"/>
          <w:spacing w:val="-1"/>
          <w:w w:val="116"/>
          <w:sz w:val="10"/>
          <w:szCs w:val="10"/>
        </w:rPr>
        <w:t>c</w:t>
      </w:r>
      <w:r w:rsidR="00136728">
        <w:rPr>
          <w:color w:val="363435"/>
          <w:w w:val="116"/>
          <w:sz w:val="10"/>
          <w:szCs w:val="10"/>
        </w:rPr>
        <w:t>ense,</w:t>
      </w:r>
      <w:r w:rsidR="00136728">
        <w:rPr>
          <w:color w:val="363435"/>
          <w:spacing w:val="3"/>
          <w:w w:val="116"/>
          <w:sz w:val="10"/>
          <w:szCs w:val="10"/>
        </w:rPr>
        <w:t xml:space="preserve"> </w:t>
      </w:r>
      <w:r w:rsidR="00136728">
        <w:rPr>
          <w:color w:val="363435"/>
          <w:w w:val="116"/>
          <w:sz w:val="10"/>
          <w:szCs w:val="10"/>
        </w:rPr>
        <w:t>visit:</w:t>
      </w:r>
    </w:p>
    <w:p w:rsidR="00EF008F" w:rsidRDefault="00843E89">
      <w:pPr>
        <w:spacing w:before="35"/>
        <w:ind w:left="2354" w:right="-35"/>
        <w:rPr>
          <w:sz w:val="10"/>
          <w:szCs w:val="10"/>
        </w:rPr>
      </w:pPr>
      <w:r>
        <w:pict>
          <v:group id="_x0000_s1054" style="position:absolute;left:0;text-align:left;margin-left:37.55pt;margin-top:767.5pt;width:15.6pt;height:15.6pt;z-index:-251659264;mso-position-horizontal-relative:page;mso-position-vertical-relative:page" coordorigin="751,15350" coordsize="312,312">
            <v:shape id="_x0000_s1058" style="position:absolute;left:751;top:15350;width:312;height:312" coordorigin="751,15350" coordsize="312,312" path="m850,15620r-17,-10l818,15597r-7,-8l799,15573r15,58l830,15642r18,9l868,15658r19,4l907,15663r2,l929,15661r19,-4l967,15651r20,-10l1004,15630r15,-14l1033,15601r11,-16l1053,15567r6,-20l1063,15527r1,-20l1064,15505r-2,-20l1059,15465r-7,-18l1043,15428r-11,-17l1019,15396r-16,-14l986,15371r-18,-9l949,15355r-20,-3l907,15350r-20,2l867,15355r-19,7l830,15370r-17,12l798,15396r-15,17l772,15429r-9,18l757,15467r-4,20l751,15507r,l753,15528r4,19l763,15566r10,19l784,15601r-3,-74l780,15507r,-10l783,15477r7,-19l794,15448r11,-17l818,15416r14,-12l848,15393r19,-8l887,15380r21,-1l927,15380r20,4l965,15392r18,10l999,15416r6,8l1017,15440r9,18l1030,15467r4,19l1036,15507r-1,18l1030,15545r-7,19l1013,15581r-14,15l991,15604r-17,11l957,15624r-10,4l928,15633r-20,1l898,15634r-20,-3l859,15625r-9,-5xe" fillcolor="black" stroked="f">
              <v:path arrowok="t"/>
            </v:shape>
            <v:shape id="_x0000_s1057" style="position:absolute;left:751;top:15350;width:312;height:312" coordorigin="751,15350" coordsize="312,312" path="m799,15573r-9,-18l786,15546r-5,-19l784,15601r13,16l798,15618r16,13l799,15573xe" fillcolor="black" stroked="f">
              <v:path arrowok="t"/>
            </v:shape>
            <v:shape id="_x0000_s1056" style="position:absolute;left:751;top:15350;width:312;height:312" coordorigin="751,15350" coordsize="312,312" path="m937,15488r7,-9l961,15479r6,3l973,15487r2,5l996,15481r-4,-7l976,15462r-21,-4l942,15458r-11,4l922,15471r-9,9l909,15492r,30l913,15534r9,8l930,15551r11,4l964,15555r8,-2l979,15549r8,-5l992,15538r5,-7l977,15521r-4,9l967,15534r-16,l946,15532r-4,-5l939,15522r-2,-7l937,15488xe" fillcolor="black" stroked="f">
              <v:path arrowok="t"/>
            </v:shape>
            <v:shape id="_x0000_s1055" style="position:absolute;left:751;top:15350;width:312;height:312" coordorigin="751,15350" coordsize="312,312" path="m847,15488r7,-9l871,15479r6,3l883,15487r2,5l906,15481r-4,-7l886,15462r-22,-4l851,15458r-11,4l832,15471r-9,9l819,15492r,30l823,15534r8,8l840,15551r11,4l874,15555r8,-2l889,15549r7,-5l902,15538r4,-7l887,15521r-4,9l877,15534r-16,l856,15532r-4,-5l849,15522r-2,-7l847,15488xe" fillcolor="black" stroked="f">
              <v:path arrowok="t"/>
            </v:shape>
            <w10:wrap anchorx="page" anchory="page"/>
          </v:group>
        </w:pict>
      </w:r>
      <w:r>
        <w:pict>
          <v:group id="_x0000_s1050" style="position:absolute;left:0;text-align:left;margin-left:78pt;margin-top:-8pt;width:15.6pt;height:15.6pt;z-index:-251658240;mso-position-horizontal-relative:page" coordorigin="1560,-160" coordsize="312,312">
            <v:shape id="_x0000_s1053" style="position:absolute;left:1560;top:-160;width:312;height:312" coordorigin="1560,-160" coordsize="312,312" path="m1603,55r-8,-19l1590,17r2,73l1606,106r16,14l1639,131r18,9l1676,147r20,4l1716,152r2,l1738,151r20,-4l1777,140r18,-9l1812,120r16,-14l1841,91r12,-16l1861,57r7,-19l1872,17r1,-21l1872,-25r-4,-20l1862,-65r-9,-17l1841,-99r-14,-16l1812,-129r-17,-11l1777,-149r-19,-6l1738,-159r-22,-1l1696,-159r-20,3l1657,-149r-18,9l1622,-129r-16,14l1592,-99r-11,17l1589,-4r1,-19l1594,-42r8,-19l1613,-78r14,-17l1641,-107r17,-11l1676,-126r20,-5l1717,-132r19,1l1756,-127r18,8l1791,-108r16,13l1820,-81r11,17l1838,-45r5,20l1845,-4r-1,18l1839,34r-7,19l1822,70r-14,15l1793,98r-18,11l1757,117r-19,5l1717,124r-19,-2l1678,118r-18,-8l1643,100,1627,86,1614,72,1603,55xe" fillcolor="black" stroked="f">
              <v:path arrowok="t"/>
            </v:shape>
            <v:shape id="_x0000_s1052" style="position:absolute;left:1560;top:-160;width:312;height:312" coordorigin="1560,-160" coordsize="312,312" path="m1560,-4r2,20l1565,36r7,19l1581,73r11,17l1590,17r-1,-21l1581,-82r-9,18l1566,-45r-4,20l1560,-4xe" fillcolor="black" stroked="f">
              <v:path arrowok="t"/>
            </v:shape>
            <v:shape id="_x0000_s1051" style="position:absolute;left:1560;top:-160;width:312;height:312" coordorigin="1560,-160" coordsize="312,312" path="m1685,21r-39,l1648,32r8,19l1669,66r7,5l1694,79r21,3l1719,82r21,-4l1758,71r16,-13l1787,38r7,-19l1796,-2r,-5l1793,-28r-7,-19l1774,-63r-18,-14l1738,-84r-22,-2l1707,-86r-20,5l1670,-71r-7,7l1653,-47r-6,21l1635,-26r31,31l1697,-26r-12,l1687,-32r11,-16l1721,-54r11,l1741,-50r6,9l1753,-32r3,12l1756,13r-3,12l1746,35r-6,9l1731,49r-11,l1713,49r-20,-9l1685,21xe" fillcolor="black" stroked="f">
              <v:path arrowok="t"/>
            </v:shape>
            <w10:wrap anchorx="page"/>
          </v:group>
        </w:pict>
      </w:r>
      <w:r>
        <w:pict>
          <v:group id="_x0000_s1048" style="position:absolute;left:0;text-align:left;margin-left:143.3pt;margin-top:-7.1pt;width:0;height:14pt;z-index:-251655168;mso-position-horizontal-relative:page" coordorigin="2866,-142" coordsize="0,280">
            <v:shape id="_x0000_s1049" style="position:absolute;left:2866;top:-142;width:0;height:280" coordorigin="2866,-142" coordsize="0,280" path="m2866,-142r,280e" filled="f" strokecolor="#363435" strokeweight=".25pt">
              <v:path arrowok="t"/>
            </v:shape>
            <w10:wrap anchorx="page"/>
          </v:group>
        </w:pict>
      </w:r>
      <w:hyperlink r:id="rId6">
        <w:r w:rsidR="00136728">
          <w:rPr>
            <w:color w:val="363435"/>
            <w:w w:val="121"/>
            <w:sz w:val="10"/>
            <w:szCs w:val="10"/>
          </w:rPr>
          <w:t>http:</w:t>
        </w:r>
        <w:r w:rsidR="00136728">
          <w:rPr>
            <w:color w:val="363435"/>
            <w:spacing w:val="-2"/>
            <w:w w:val="121"/>
            <w:sz w:val="10"/>
            <w:szCs w:val="10"/>
          </w:rPr>
          <w:t>/</w:t>
        </w:r>
        <w:r w:rsidR="00136728">
          <w:rPr>
            <w:color w:val="363435"/>
            <w:spacing w:val="-1"/>
            <w:w w:val="121"/>
            <w:sz w:val="10"/>
            <w:szCs w:val="10"/>
          </w:rPr>
          <w:t>/</w:t>
        </w:r>
        <w:r w:rsidR="00136728">
          <w:rPr>
            <w:color w:val="363435"/>
            <w:w w:val="121"/>
            <w:sz w:val="10"/>
            <w:szCs w:val="10"/>
          </w:rPr>
          <w:t>c</w:t>
        </w:r>
        <w:r w:rsidR="00136728">
          <w:rPr>
            <w:color w:val="363435"/>
            <w:spacing w:val="-1"/>
            <w:w w:val="121"/>
            <w:sz w:val="10"/>
            <w:szCs w:val="10"/>
          </w:rPr>
          <w:t>r</w:t>
        </w:r>
        <w:r w:rsidR="00136728">
          <w:rPr>
            <w:color w:val="363435"/>
            <w:w w:val="121"/>
            <w:sz w:val="10"/>
            <w:szCs w:val="10"/>
          </w:rPr>
          <w:t>eati</w:t>
        </w:r>
        <w:r w:rsidR="00136728">
          <w:rPr>
            <w:color w:val="363435"/>
            <w:spacing w:val="-1"/>
            <w:w w:val="121"/>
            <w:sz w:val="10"/>
            <w:szCs w:val="10"/>
          </w:rPr>
          <w:t>v</w:t>
        </w:r>
        <w:r w:rsidR="00136728">
          <w:rPr>
            <w:color w:val="363435"/>
            <w:w w:val="121"/>
            <w:sz w:val="10"/>
            <w:szCs w:val="10"/>
          </w:rPr>
          <w:t>e</w:t>
        </w:r>
        <w:r w:rsidR="00136728">
          <w:rPr>
            <w:color w:val="363435"/>
            <w:spacing w:val="-1"/>
            <w:w w:val="121"/>
            <w:sz w:val="10"/>
            <w:szCs w:val="10"/>
          </w:rPr>
          <w:t>c</w:t>
        </w:r>
        <w:r w:rsidR="00136728">
          <w:rPr>
            <w:color w:val="363435"/>
            <w:w w:val="121"/>
            <w:sz w:val="10"/>
            <w:szCs w:val="10"/>
          </w:rPr>
          <w:t>ommons.o</w:t>
        </w:r>
        <w:r w:rsidR="00136728">
          <w:rPr>
            <w:color w:val="363435"/>
            <w:spacing w:val="-1"/>
            <w:w w:val="121"/>
            <w:sz w:val="10"/>
            <w:szCs w:val="10"/>
          </w:rPr>
          <w:t>r</w:t>
        </w:r>
        <w:r w:rsidR="00136728">
          <w:rPr>
            <w:color w:val="363435"/>
            <w:w w:val="121"/>
            <w:sz w:val="10"/>
            <w:szCs w:val="10"/>
          </w:rPr>
          <w:t>g/li</w:t>
        </w:r>
        <w:r w:rsidR="00136728">
          <w:rPr>
            <w:color w:val="363435"/>
            <w:spacing w:val="-1"/>
            <w:w w:val="121"/>
            <w:sz w:val="10"/>
            <w:szCs w:val="10"/>
          </w:rPr>
          <w:t>c</w:t>
        </w:r>
        <w:r w:rsidR="00136728">
          <w:rPr>
            <w:color w:val="363435"/>
            <w:w w:val="121"/>
            <w:sz w:val="10"/>
            <w:szCs w:val="10"/>
          </w:rPr>
          <w:t>enses/</w:t>
        </w:r>
        <w:r w:rsidR="00136728">
          <w:rPr>
            <w:color w:val="363435"/>
            <w:spacing w:val="-1"/>
            <w:w w:val="121"/>
            <w:sz w:val="10"/>
            <w:szCs w:val="10"/>
          </w:rPr>
          <w:t>b</w:t>
        </w:r>
        <w:r w:rsidR="00136728">
          <w:rPr>
            <w:color w:val="363435"/>
            <w:w w:val="121"/>
            <w:sz w:val="10"/>
            <w:szCs w:val="10"/>
          </w:rPr>
          <w:t>y-sa/3.0/</w:t>
        </w:r>
      </w:hyperlink>
      <w:r w:rsidR="00136728">
        <w:rPr>
          <w:color w:val="363435"/>
          <w:w w:val="121"/>
          <w:sz w:val="10"/>
          <w:szCs w:val="10"/>
        </w:rPr>
        <w:t xml:space="preserve"> </w:t>
      </w:r>
      <w:r w:rsidR="00136728">
        <w:rPr>
          <w:color w:val="363435"/>
          <w:sz w:val="10"/>
          <w:szCs w:val="10"/>
        </w:rPr>
        <w:t>or</w:t>
      </w:r>
      <w:r w:rsidR="00136728">
        <w:rPr>
          <w:color w:val="363435"/>
          <w:spacing w:val="18"/>
          <w:sz w:val="10"/>
          <w:szCs w:val="10"/>
        </w:rPr>
        <w:t xml:space="preserve"> </w:t>
      </w:r>
      <w:r w:rsidR="00136728">
        <w:rPr>
          <w:color w:val="363435"/>
          <w:w w:val="118"/>
          <w:sz w:val="10"/>
          <w:szCs w:val="10"/>
        </w:rPr>
        <w:t>send</w:t>
      </w:r>
      <w:r w:rsidR="00136728">
        <w:rPr>
          <w:color w:val="363435"/>
          <w:spacing w:val="14"/>
          <w:w w:val="118"/>
          <w:sz w:val="10"/>
          <w:szCs w:val="10"/>
        </w:rPr>
        <w:t xml:space="preserve"> </w:t>
      </w:r>
      <w:r w:rsidR="00136728">
        <w:rPr>
          <w:color w:val="363435"/>
          <w:w w:val="118"/>
          <w:sz w:val="10"/>
          <w:szCs w:val="10"/>
        </w:rPr>
        <w:t>a</w:t>
      </w:r>
      <w:r w:rsidR="00136728">
        <w:rPr>
          <w:color w:val="363435"/>
          <w:spacing w:val="1"/>
          <w:w w:val="118"/>
          <w:sz w:val="10"/>
          <w:szCs w:val="10"/>
        </w:rPr>
        <w:t xml:space="preserve"> </w:t>
      </w:r>
      <w:r w:rsidR="00136728">
        <w:rPr>
          <w:color w:val="363435"/>
          <w:w w:val="118"/>
          <w:sz w:val="10"/>
          <w:szCs w:val="10"/>
        </w:rPr>
        <w:t>letter</w:t>
      </w:r>
      <w:r w:rsidR="00136728">
        <w:rPr>
          <w:color w:val="363435"/>
          <w:spacing w:val="14"/>
          <w:w w:val="118"/>
          <w:sz w:val="10"/>
          <w:szCs w:val="10"/>
        </w:rPr>
        <w:t xml:space="preserve"> </w:t>
      </w:r>
      <w:r w:rsidR="00136728">
        <w:rPr>
          <w:color w:val="363435"/>
          <w:w w:val="118"/>
          <w:sz w:val="10"/>
          <w:szCs w:val="10"/>
        </w:rPr>
        <w:t>to</w:t>
      </w:r>
      <w:r w:rsidR="00136728">
        <w:rPr>
          <w:color w:val="363435"/>
          <w:spacing w:val="4"/>
          <w:w w:val="118"/>
          <w:sz w:val="10"/>
          <w:szCs w:val="10"/>
        </w:rPr>
        <w:t xml:space="preserve"> </w:t>
      </w:r>
      <w:r w:rsidR="00136728">
        <w:rPr>
          <w:color w:val="363435"/>
          <w:w w:val="118"/>
          <w:sz w:val="10"/>
          <w:szCs w:val="10"/>
        </w:rPr>
        <w:t>C</w:t>
      </w:r>
      <w:r w:rsidR="00136728">
        <w:rPr>
          <w:color w:val="363435"/>
          <w:spacing w:val="-1"/>
          <w:w w:val="118"/>
          <w:sz w:val="10"/>
          <w:szCs w:val="10"/>
        </w:rPr>
        <w:t>r</w:t>
      </w:r>
      <w:r w:rsidR="00136728">
        <w:rPr>
          <w:color w:val="363435"/>
          <w:w w:val="118"/>
          <w:sz w:val="10"/>
          <w:szCs w:val="10"/>
        </w:rPr>
        <w:t>eati</w:t>
      </w:r>
      <w:r w:rsidR="00136728">
        <w:rPr>
          <w:color w:val="363435"/>
          <w:spacing w:val="-1"/>
          <w:w w:val="118"/>
          <w:sz w:val="10"/>
          <w:szCs w:val="10"/>
        </w:rPr>
        <w:t>v</w:t>
      </w:r>
      <w:r w:rsidR="00136728">
        <w:rPr>
          <w:color w:val="363435"/>
          <w:w w:val="118"/>
          <w:sz w:val="10"/>
          <w:szCs w:val="10"/>
        </w:rPr>
        <w:t>e</w:t>
      </w:r>
      <w:r w:rsidR="00136728">
        <w:rPr>
          <w:color w:val="363435"/>
          <w:spacing w:val="-6"/>
          <w:w w:val="118"/>
          <w:sz w:val="10"/>
          <w:szCs w:val="10"/>
        </w:rPr>
        <w:t xml:space="preserve"> </w:t>
      </w:r>
      <w:r w:rsidR="00136728">
        <w:rPr>
          <w:color w:val="363435"/>
          <w:w w:val="118"/>
          <w:sz w:val="10"/>
          <w:szCs w:val="10"/>
        </w:rPr>
        <w:t>Commons,</w:t>
      </w:r>
      <w:r w:rsidR="00136728">
        <w:rPr>
          <w:color w:val="363435"/>
          <w:spacing w:val="-11"/>
          <w:w w:val="118"/>
          <w:sz w:val="10"/>
          <w:szCs w:val="10"/>
        </w:rPr>
        <w:t xml:space="preserve"> </w:t>
      </w:r>
      <w:r w:rsidR="00136728">
        <w:rPr>
          <w:color w:val="363435"/>
          <w:sz w:val="10"/>
          <w:szCs w:val="10"/>
        </w:rPr>
        <w:t>171</w:t>
      </w:r>
      <w:r w:rsidR="00136728">
        <w:rPr>
          <w:color w:val="363435"/>
          <w:spacing w:val="24"/>
          <w:sz w:val="10"/>
          <w:szCs w:val="10"/>
        </w:rPr>
        <w:t xml:space="preserve"> </w:t>
      </w:r>
      <w:r w:rsidR="00136728">
        <w:rPr>
          <w:color w:val="363435"/>
          <w:w w:val="120"/>
          <w:sz w:val="10"/>
          <w:szCs w:val="10"/>
        </w:rPr>
        <w:t>Se</w:t>
      </w:r>
      <w:r w:rsidR="00136728">
        <w:rPr>
          <w:color w:val="363435"/>
          <w:spacing w:val="-1"/>
          <w:w w:val="120"/>
          <w:sz w:val="10"/>
          <w:szCs w:val="10"/>
        </w:rPr>
        <w:t>c</w:t>
      </w:r>
      <w:r w:rsidR="00136728">
        <w:rPr>
          <w:color w:val="363435"/>
          <w:w w:val="120"/>
          <w:sz w:val="10"/>
          <w:szCs w:val="10"/>
        </w:rPr>
        <w:t>ond</w:t>
      </w:r>
      <w:r w:rsidR="00136728">
        <w:rPr>
          <w:color w:val="363435"/>
          <w:spacing w:val="-1"/>
          <w:w w:val="120"/>
          <w:sz w:val="10"/>
          <w:szCs w:val="10"/>
        </w:rPr>
        <w:t xml:space="preserve"> </w:t>
      </w:r>
      <w:r w:rsidR="00136728">
        <w:rPr>
          <w:color w:val="363435"/>
          <w:w w:val="120"/>
          <w:sz w:val="10"/>
          <w:szCs w:val="10"/>
        </w:rPr>
        <w:t>St</w:t>
      </w:r>
      <w:r w:rsidR="00136728">
        <w:rPr>
          <w:color w:val="363435"/>
          <w:spacing w:val="-1"/>
          <w:w w:val="120"/>
          <w:sz w:val="10"/>
          <w:szCs w:val="10"/>
        </w:rPr>
        <w:t>r</w:t>
      </w:r>
      <w:r w:rsidR="00136728">
        <w:rPr>
          <w:color w:val="363435"/>
          <w:w w:val="120"/>
          <w:sz w:val="10"/>
          <w:szCs w:val="10"/>
        </w:rPr>
        <w:t>eet,</w:t>
      </w:r>
      <w:r w:rsidR="00136728">
        <w:rPr>
          <w:color w:val="363435"/>
          <w:spacing w:val="7"/>
          <w:w w:val="120"/>
          <w:sz w:val="10"/>
          <w:szCs w:val="10"/>
        </w:rPr>
        <w:t xml:space="preserve"> </w:t>
      </w:r>
      <w:r w:rsidR="00136728">
        <w:rPr>
          <w:color w:val="363435"/>
          <w:w w:val="120"/>
          <w:sz w:val="10"/>
          <w:szCs w:val="10"/>
        </w:rPr>
        <w:t>Suite</w:t>
      </w:r>
      <w:r w:rsidR="00136728">
        <w:rPr>
          <w:color w:val="363435"/>
          <w:spacing w:val="-7"/>
          <w:w w:val="120"/>
          <w:sz w:val="10"/>
          <w:szCs w:val="10"/>
        </w:rPr>
        <w:t xml:space="preserve"> </w:t>
      </w:r>
      <w:r w:rsidR="00136728">
        <w:rPr>
          <w:color w:val="363435"/>
          <w:sz w:val="10"/>
          <w:szCs w:val="10"/>
        </w:rPr>
        <w:t>300,</w:t>
      </w:r>
      <w:r w:rsidR="00136728">
        <w:rPr>
          <w:color w:val="363435"/>
          <w:spacing w:val="25"/>
          <w:sz w:val="10"/>
          <w:szCs w:val="10"/>
        </w:rPr>
        <w:t xml:space="preserve"> </w:t>
      </w:r>
      <w:r w:rsidR="00136728">
        <w:rPr>
          <w:color w:val="363435"/>
          <w:sz w:val="10"/>
          <w:szCs w:val="10"/>
        </w:rPr>
        <w:t xml:space="preserve">San </w:t>
      </w:r>
      <w:r w:rsidR="00136728">
        <w:rPr>
          <w:color w:val="363435"/>
          <w:spacing w:val="4"/>
          <w:sz w:val="10"/>
          <w:szCs w:val="10"/>
        </w:rPr>
        <w:t xml:space="preserve"> </w:t>
      </w:r>
      <w:r w:rsidR="00136728">
        <w:rPr>
          <w:color w:val="363435"/>
          <w:spacing w:val="-2"/>
          <w:w w:val="112"/>
          <w:sz w:val="10"/>
          <w:szCs w:val="10"/>
        </w:rPr>
        <w:t>F</w:t>
      </w:r>
      <w:r w:rsidR="00136728">
        <w:rPr>
          <w:color w:val="363435"/>
          <w:w w:val="112"/>
          <w:sz w:val="10"/>
          <w:szCs w:val="10"/>
        </w:rPr>
        <w:t>rancis</w:t>
      </w:r>
      <w:r w:rsidR="00136728">
        <w:rPr>
          <w:color w:val="363435"/>
          <w:spacing w:val="-1"/>
          <w:w w:val="112"/>
          <w:sz w:val="10"/>
          <w:szCs w:val="10"/>
        </w:rPr>
        <w:t>c</w:t>
      </w:r>
      <w:r w:rsidR="00136728">
        <w:rPr>
          <w:color w:val="363435"/>
          <w:w w:val="112"/>
          <w:sz w:val="10"/>
          <w:szCs w:val="10"/>
        </w:rPr>
        <w:t>o,</w:t>
      </w:r>
      <w:r w:rsidR="00136728">
        <w:rPr>
          <w:color w:val="363435"/>
          <w:spacing w:val="18"/>
          <w:w w:val="112"/>
          <w:sz w:val="10"/>
          <w:szCs w:val="10"/>
        </w:rPr>
        <w:t xml:space="preserve"> </w:t>
      </w:r>
      <w:r w:rsidR="00136728">
        <w:rPr>
          <w:color w:val="363435"/>
          <w:w w:val="112"/>
          <w:sz w:val="10"/>
          <w:szCs w:val="10"/>
        </w:rPr>
        <w:t>Cali</w:t>
      </w:r>
      <w:r w:rsidR="00136728">
        <w:rPr>
          <w:color w:val="363435"/>
          <w:spacing w:val="-1"/>
          <w:w w:val="112"/>
          <w:sz w:val="10"/>
          <w:szCs w:val="10"/>
        </w:rPr>
        <w:t>f</w:t>
      </w:r>
      <w:r w:rsidR="00136728">
        <w:rPr>
          <w:color w:val="363435"/>
          <w:w w:val="112"/>
          <w:sz w:val="10"/>
          <w:szCs w:val="10"/>
        </w:rPr>
        <w:t>ornia,</w:t>
      </w:r>
      <w:r w:rsidR="00136728">
        <w:rPr>
          <w:color w:val="363435"/>
          <w:spacing w:val="-10"/>
          <w:w w:val="112"/>
          <w:sz w:val="10"/>
          <w:szCs w:val="10"/>
        </w:rPr>
        <w:t xml:space="preserve"> </w:t>
      </w:r>
      <w:r w:rsidR="00136728">
        <w:rPr>
          <w:color w:val="363435"/>
          <w:w w:val="112"/>
          <w:sz w:val="10"/>
          <w:szCs w:val="10"/>
        </w:rPr>
        <w:t>94105,</w:t>
      </w:r>
      <w:r w:rsidR="00136728">
        <w:rPr>
          <w:color w:val="363435"/>
          <w:spacing w:val="4"/>
          <w:w w:val="112"/>
          <w:sz w:val="10"/>
          <w:szCs w:val="10"/>
        </w:rPr>
        <w:t xml:space="preserve"> </w:t>
      </w:r>
      <w:r w:rsidR="00136728">
        <w:rPr>
          <w:color w:val="363435"/>
          <w:sz w:val="10"/>
          <w:szCs w:val="10"/>
        </w:rPr>
        <w:t>USA.</w:t>
      </w:r>
    </w:p>
    <w:p w:rsidR="00EF008F" w:rsidRDefault="00EF008F">
      <w:pPr>
        <w:spacing w:before="10" w:line="100" w:lineRule="exact"/>
        <w:rPr>
          <w:sz w:val="10"/>
          <w:szCs w:val="10"/>
        </w:rPr>
      </w:pPr>
    </w:p>
    <w:p w:rsidR="00EF008F" w:rsidRDefault="00136728">
      <w:pPr>
        <w:ind w:left="100"/>
        <w:rPr>
          <w:sz w:val="17"/>
          <w:szCs w:val="17"/>
        </w:rPr>
      </w:pPr>
      <w:r>
        <w:rPr>
          <w:b/>
          <w:color w:val="363435"/>
          <w:spacing w:val="3"/>
          <w:w w:val="102"/>
          <w:sz w:val="17"/>
          <w:szCs w:val="17"/>
        </w:rPr>
        <w:t>D</w:t>
      </w:r>
      <w:r>
        <w:rPr>
          <w:b/>
          <w:color w:val="363435"/>
          <w:spacing w:val="5"/>
          <w:w w:val="102"/>
          <w:sz w:val="17"/>
          <w:szCs w:val="17"/>
        </w:rPr>
        <w:t>e</w:t>
      </w:r>
      <w:r>
        <w:rPr>
          <w:b/>
          <w:color w:val="363435"/>
          <w:spacing w:val="4"/>
          <w:w w:val="146"/>
          <w:sz w:val="17"/>
          <w:szCs w:val="17"/>
        </w:rPr>
        <w:t>s</w:t>
      </w:r>
      <w:r>
        <w:rPr>
          <w:b/>
          <w:color w:val="363435"/>
          <w:spacing w:val="3"/>
          <w:w w:val="118"/>
          <w:sz w:val="17"/>
          <w:szCs w:val="17"/>
        </w:rPr>
        <w:t>i</w:t>
      </w:r>
      <w:r>
        <w:rPr>
          <w:b/>
          <w:color w:val="363435"/>
          <w:spacing w:val="4"/>
          <w:w w:val="118"/>
          <w:sz w:val="17"/>
          <w:szCs w:val="17"/>
        </w:rPr>
        <w:t>g</w:t>
      </w:r>
      <w:r>
        <w:rPr>
          <w:b/>
          <w:color w:val="363435"/>
          <w:spacing w:val="3"/>
          <w:w w:val="121"/>
          <w:sz w:val="17"/>
          <w:szCs w:val="17"/>
        </w:rPr>
        <w:t>n</w:t>
      </w:r>
      <w:r>
        <w:rPr>
          <w:b/>
          <w:color w:val="363435"/>
          <w:spacing w:val="5"/>
          <w:w w:val="121"/>
          <w:sz w:val="17"/>
          <w:szCs w:val="17"/>
        </w:rPr>
        <w:t>e</w:t>
      </w:r>
      <w:r>
        <w:rPr>
          <w:b/>
          <w:color w:val="363435"/>
          <w:w w:val="88"/>
          <w:sz w:val="17"/>
          <w:szCs w:val="17"/>
        </w:rPr>
        <w:t>D</w:t>
      </w:r>
      <w:r>
        <w:rPr>
          <w:b/>
          <w:color w:val="363435"/>
          <w:spacing w:val="7"/>
          <w:sz w:val="17"/>
          <w:szCs w:val="17"/>
        </w:rPr>
        <w:t xml:space="preserve"> </w:t>
      </w:r>
      <w:r>
        <w:rPr>
          <w:b/>
          <w:color w:val="363435"/>
          <w:sz w:val="17"/>
          <w:szCs w:val="17"/>
        </w:rPr>
        <w:t>b</w:t>
      </w:r>
      <w:r>
        <w:rPr>
          <w:b/>
          <w:color w:val="363435"/>
          <w:spacing w:val="1"/>
          <w:sz w:val="17"/>
          <w:szCs w:val="17"/>
        </w:rPr>
        <w:t>y</w:t>
      </w:r>
      <w:r>
        <w:rPr>
          <w:b/>
          <w:color w:val="363435"/>
          <w:sz w:val="17"/>
          <w:szCs w:val="17"/>
        </w:rPr>
        <w:t>:</w:t>
      </w:r>
      <w:r>
        <w:rPr>
          <w:b/>
          <w:color w:val="363435"/>
          <w:spacing w:val="24"/>
          <w:sz w:val="17"/>
          <w:szCs w:val="17"/>
        </w:rPr>
        <w:t xml:space="preserve"> </w:t>
      </w:r>
      <w:r>
        <w:rPr>
          <w:color w:val="363435"/>
          <w:spacing w:val="5"/>
          <w:w w:val="121"/>
          <w:sz w:val="17"/>
          <w:szCs w:val="17"/>
        </w:rPr>
        <w:t>St</w:t>
      </w:r>
      <w:r>
        <w:rPr>
          <w:color w:val="363435"/>
          <w:spacing w:val="6"/>
          <w:w w:val="121"/>
          <w:sz w:val="17"/>
          <w:szCs w:val="17"/>
        </w:rPr>
        <w:t>r</w:t>
      </w:r>
      <w:r>
        <w:rPr>
          <w:color w:val="363435"/>
          <w:spacing w:val="1"/>
          <w:w w:val="121"/>
          <w:sz w:val="17"/>
          <w:szCs w:val="17"/>
        </w:rPr>
        <w:t>at</w:t>
      </w:r>
      <w:r>
        <w:rPr>
          <w:color w:val="363435"/>
          <w:spacing w:val="5"/>
          <w:w w:val="121"/>
          <w:sz w:val="17"/>
          <w:szCs w:val="17"/>
        </w:rPr>
        <w:t>eg</w:t>
      </w:r>
      <w:r>
        <w:rPr>
          <w:color w:val="363435"/>
          <w:spacing w:val="7"/>
          <w:w w:val="121"/>
          <w:sz w:val="17"/>
          <w:szCs w:val="17"/>
        </w:rPr>
        <w:t>y</w:t>
      </w:r>
      <w:r>
        <w:rPr>
          <w:color w:val="363435"/>
          <w:w w:val="121"/>
          <w:sz w:val="17"/>
          <w:szCs w:val="17"/>
        </w:rPr>
        <w:t>z</w:t>
      </w:r>
      <w:r>
        <w:rPr>
          <w:color w:val="363435"/>
          <w:spacing w:val="5"/>
          <w:w w:val="121"/>
          <w:sz w:val="17"/>
          <w:szCs w:val="17"/>
        </w:rPr>
        <w:t>e</w:t>
      </w:r>
      <w:r>
        <w:rPr>
          <w:color w:val="363435"/>
          <w:w w:val="121"/>
          <w:sz w:val="17"/>
          <w:szCs w:val="17"/>
        </w:rPr>
        <w:t>r</w:t>
      </w:r>
      <w:r>
        <w:rPr>
          <w:color w:val="363435"/>
          <w:spacing w:val="4"/>
          <w:w w:val="121"/>
          <w:sz w:val="17"/>
          <w:szCs w:val="17"/>
        </w:rPr>
        <w:t xml:space="preserve"> </w:t>
      </w:r>
      <w:r>
        <w:rPr>
          <w:color w:val="363435"/>
          <w:sz w:val="17"/>
          <w:szCs w:val="17"/>
        </w:rPr>
        <w:t>AG</w:t>
      </w:r>
    </w:p>
    <w:p w:rsidR="00EF008F" w:rsidRDefault="00136728">
      <w:pPr>
        <w:spacing w:before="21"/>
        <w:ind w:left="100"/>
        <w:rPr>
          <w:sz w:val="14"/>
          <w:szCs w:val="14"/>
        </w:rPr>
      </w:pPr>
      <w:r>
        <w:rPr>
          <w:i/>
          <w:color w:val="363435"/>
          <w:spacing w:val="5"/>
          <w:w w:val="118"/>
          <w:sz w:val="14"/>
          <w:szCs w:val="14"/>
        </w:rPr>
        <w:t>Th</w:t>
      </w:r>
      <w:r>
        <w:rPr>
          <w:i/>
          <w:color w:val="363435"/>
          <w:w w:val="118"/>
          <w:sz w:val="14"/>
          <w:szCs w:val="14"/>
        </w:rPr>
        <w:t>e</w:t>
      </w:r>
      <w:r>
        <w:rPr>
          <w:i/>
          <w:color w:val="363435"/>
          <w:spacing w:val="-5"/>
          <w:w w:val="118"/>
          <w:sz w:val="14"/>
          <w:szCs w:val="14"/>
        </w:rPr>
        <w:t xml:space="preserve"> </w:t>
      </w:r>
      <w:r>
        <w:rPr>
          <w:i/>
          <w:color w:val="363435"/>
          <w:spacing w:val="5"/>
          <w:w w:val="118"/>
          <w:sz w:val="14"/>
          <w:szCs w:val="14"/>
        </w:rPr>
        <w:t>m</w:t>
      </w:r>
      <w:r>
        <w:rPr>
          <w:i/>
          <w:color w:val="363435"/>
          <w:spacing w:val="7"/>
          <w:w w:val="118"/>
          <w:sz w:val="14"/>
          <w:szCs w:val="14"/>
        </w:rPr>
        <w:t>a</w:t>
      </w:r>
      <w:r>
        <w:rPr>
          <w:i/>
          <w:color w:val="363435"/>
          <w:spacing w:val="2"/>
          <w:w w:val="118"/>
          <w:sz w:val="14"/>
          <w:szCs w:val="14"/>
        </w:rPr>
        <w:t>k</w:t>
      </w:r>
      <w:r>
        <w:rPr>
          <w:i/>
          <w:color w:val="363435"/>
          <w:spacing w:val="5"/>
          <w:w w:val="118"/>
          <w:sz w:val="14"/>
          <w:szCs w:val="14"/>
        </w:rPr>
        <w:t>e</w:t>
      </w:r>
      <w:r>
        <w:rPr>
          <w:i/>
          <w:color w:val="363435"/>
          <w:spacing w:val="6"/>
          <w:w w:val="118"/>
          <w:sz w:val="14"/>
          <w:szCs w:val="14"/>
        </w:rPr>
        <w:t>r</w:t>
      </w:r>
      <w:r>
        <w:rPr>
          <w:i/>
          <w:color w:val="363435"/>
          <w:w w:val="118"/>
          <w:sz w:val="14"/>
          <w:szCs w:val="14"/>
        </w:rPr>
        <w:t>s</w:t>
      </w:r>
      <w:r>
        <w:rPr>
          <w:i/>
          <w:color w:val="363435"/>
          <w:spacing w:val="11"/>
          <w:w w:val="118"/>
          <w:sz w:val="14"/>
          <w:szCs w:val="14"/>
        </w:rPr>
        <w:t xml:space="preserve"> </w:t>
      </w:r>
      <w:r>
        <w:rPr>
          <w:i/>
          <w:color w:val="363435"/>
          <w:spacing w:val="2"/>
          <w:sz w:val="14"/>
          <w:szCs w:val="14"/>
        </w:rPr>
        <w:t>o</w:t>
      </w:r>
      <w:r>
        <w:rPr>
          <w:i/>
          <w:color w:val="363435"/>
          <w:sz w:val="14"/>
          <w:szCs w:val="14"/>
        </w:rPr>
        <w:t>f</w:t>
      </w:r>
      <w:r>
        <w:rPr>
          <w:i/>
          <w:color w:val="363435"/>
          <w:spacing w:val="29"/>
          <w:sz w:val="14"/>
          <w:szCs w:val="14"/>
        </w:rPr>
        <w:t xml:space="preserve"> </w:t>
      </w:r>
      <w:r>
        <w:rPr>
          <w:i/>
          <w:color w:val="363435"/>
          <w:spacing w:val="5"/>
          <w:w w:val="108"/>
          <w:sz w:val="14"/>
          <w:szCs w:val="14"/>
        </w:rPr>
        <w:t>B</w:t>
      </w:r>
      <w:r>
        <w:rPr>
          <w:i/>
          <w:color w:val="363435"/>
          <w:spacing w:val="4"/>
          <w:w w:val="118"/>
          <w:sz w:val="14"/>
          <w:szCs w:val="14"/>
        </w:rPr>
        <w:t>u</w:t>
      </w:r>
      <w:r>
        <w:rPr>
          <w:i/>
          <w:color w:val="363435"/>
          <w:spacing w:val="4"/>
          <w:w w:val="131"/>
          <w:sz w:val="14"/>
          <w:szCs w:val="14"/>
        </w:rPr>
        <w:t>s</w:t>
      </w:r>
      <w:r>
        <w:rPr>
          <w:i/>
          <w:color w:val="363435"/>
          <w:spacing w:val="4"/>
          <w:w w:val="88"/>
          <w:sz w:val="14"/>
          <w:szCs w:val="14"/>
        </w:rPr>
        <w:t>i</w:t>
      </w:r>
      <w:r>
        <w:rPr>
          <w:i/>
          <w:color w:val="363435"/>
          <w:spacing w:val="4"/>
          <w:w w:val="118"/>
          <w:sz w:val="14"/>
          <w:szCs w:val="14"/>
        </w:rPr>
        <w:t>n</w:t>
      </w:r>
      <w:r>
        <w:rPr>
          <w:i/>
          <w:color w:val="363435"/>
          <w:spacing w:val="5"/>
          <w:w w:val="131"/>
          <w:sz w:val="14"/>
          <w:szCs w:val="14"/>
        </w:rPr>
        <w:t>e</w:t>
      </w:r>
      <w:r>
        <w:rPr>
          <w:i/>
          <w:color w:val="363435"/>
          <w:spacing w:val="6"/>
          <w:w w:val="131"/>
          <w:sz w:val="14"/>
          <w:szCs w:val="14"/>
        </w:rPr>
        <w:t>s</w:t>
      </w:r>
      <w:r>
        <w:rPr>
          <w:i/>
          <w:color w:val="363435"/>
          <w:w w:val="131"/>
          <w:sz w:val="14"/>
          <w:szCs w:val="14"/>
        </w:rPr>
        <w:t>s</w:t>
      </w:r>
      <w:r>
        <w:rPr>
          <w:i/>
          <w:color w:val="363435"/>
          <w:spacing w:val="6"/>
          <w:sz w:val="14"/>
          <w:szCs w:val="14"/>
        </w:rPr>
        <w:t xml:space="preserve"> </w:t>
      </w:r>
      <w:r>
        <w:rPr>
          <w:i/>
          <w:color w:val="363435"/>
          <w:spacing w:val="4"/>
          <w:w w:val="104"/>
          <w:sz w:val="14"/>
          <w:szCs w:val="14"/>
        </w:rPr>
        <w:t>M</w:t>
      </w:r>
      <w:r>
        <w:rPr>
          <w:i/>
          <w:color w:val="363435"/>
          <w:spacing w:val="5"/>
          <w:w w:val="120"/>
          <w:sz w:val="14"/>
          <w:szCs w:val="14"/>
        </w:rPr>
        <w:t>o</w:t>
      </w:r>
      <w:r>
        <w:rPr>
          <w:i/>
          <w:color w:val="363435"/>
          <w:spacing w:val="4"/>
          <w:w w:val="126"/>
          <w:sz w:val="14"/>
          <w:szCs w:val="14"/>
        </w:rPr>
        <w:t>d</w:t>
      </w:r>
      <w:r>
        <w:rPr>
          <w:i/>
          <w:color w:val="363435"/>
          <w:spacing w:val="4"/>
          <w:w w:val="131"/>
          <w:sz w:val="14"/>
          <w:szCs w:val="14"/>
        </w:rPr>
        <w:t>e</w:t>
      </w:r>
      <w:r>
        <w:rPr>
          <w:i/>
          <w:color w:val="363435"/>
          <w:w w:val="87"/>
          <w:sz w:val="14"/>
          <w:szCs w:val="14"/>
        </w:rPr>
        <w:t>l</w:t>
      </w:r>
      <w:r>
        <w:rPr>
          <w:i/>
          <w:color w:val="363435"/>
          <w:spacing w:val="6"/>
          <w:sz w:val="14"/>
          <w:szCs w:val="14"/>
        </w:rPr>
        <w:t xml:space="preserve"> </w:t>
      </w:r>
      <w:r>
        <w:rPr>
          <w:i/>
          <w:color w:val="363435"/>
          <w:spacing w:val="5"/>
          <w:sz w:val="14"/>
          <w:szCs w:val="14"/>
        </w:rPr>
        <w:t>G</w:t>
      </w:r>
      <w:r>
        <w:rPr>
          <w:i/>
          <w:color w:val="363435"/>
          <w:spacing w:val="4"/>
          <w:w w:val="131"/>
          <w:sz w:val="14"/>
          <w:szCs w:val="14"/>
        </w:rPr>
        <w:t>e</w:t>
      </w:r>
      <w:r>
        <w:rPr>
          <w:i/>
          <w:color w:val="363435"/>
          <w:spacing w:val="4"/>
          <w:w w:val="118"/>
          <w:sz w:val="14"/>
          <w:szCs w:val="14"/>
        </w:rPr>
        <w:t>n</w:t>
      </w:r>
      <w:r>
        <w:rPr>
          <w:i/>
          <w:color w:val="363435"/>
          <w:spacing w:val="4"/>
          <w:w w:val="131"/>
          <w:sz w:val="14"/>
          <w:szCs w:val="14"/>
        </w:rPr>
        <w:t>e</w:t>
      </w:r>
      <w:r>
        <w:rPr>
          <w:i/>
          <w:color w:val="363435"/>
          <w:spacing w:val="6"/>
          <w:w w:val="101"/>
          <w:sz w:val="14"/>
          <w:szCs w:val="14"/>
        </w:rPr>
        <w:t>r</w:t>
      </w:r>
      <w:r>
        <w:rPr>
          <w:i/>
          <w:color w:val="363435"/>
          <w:spacing w:val="2"/>
          <w:w w:val="114"/>
          <w:sz w:val="14"/>
          <w:szCs w:val="14"/>
        </w:rPr>
        <w:t>a</w:t>
      </w:r>
      <w:r>
        <w:rPr>
          <w:i/>
          <w:color w:val="363435"/>
          <w:spacing w:val="5"/>
          <w:w w:val="141"/>
          <w:sz w:val="14"/>
          <w:szCs w:val="14"/>
        </w:rPr>
        <w:t>t</w:t>
      </w:r>
      <w:r>
        <w:rPr>
          <w:i/>
          <w:color w:val="363435"/>
          <w:spacing w:val="4"/>
          <w:w w:val="88"/>
          <w:sz w:val="14"/>
          <w:szCs w:val="14"/>
        </w:rPr>
        <w:t>i</w:t>
      </w:r>
      <w:r>
        <w:rPr>
          <w:i/>
          <w:color w:val="363435"/>
          <w:spacing w:val="4"/>
          <w:w w:val="120"/>
          <w:sz w:val="14"/>
          <w:szCs w:val="14"/>
        </w:rPr>
        <w:t>o</w:t>
      </w:r>
      <w:r>
        <w:rPr>
          <w:i/>
          <w:color w:val="363435"/>
          <w:w w:val="118"/>
          <w:sz w:val="14"/>
          <w:szCs w:val="14"/>
        </w:rPr>
        <w:t>n</w:t>
      </w:r>
      <w:r>
        <w:rPr>
          <w:i/>
          <w:color w:val="363435"/>
          <w:spacing w:val="6"/>
          <w:sz w:val="14"/>
          <w:szCs w:val="14"/>
        </w:rPr>
        <w:t xml:space="preserve"> </w:t>
      </w:r>
      <w:r>
        <w:rPr>
          <w:i/>
          <w:color w:val="363435"/>
          <w:spacing w:val="7"/>
          <w:w w:val="118"/>
          <w:sz w:val="14"/>
          <w:szCs w:val="14"/>
        </w:rPr>
        <w:t>a</w:t>
      </w:r>
      <w:r>
        <w:rPr>
          <w:i/>
          <w:color w:val="363435"/>
          <w:spacing w:val="5"/>
          <w:w w:val="118"/>
          <w:sz w:val="14"/>
          <w:szCs w:val="14"/>
        </w:rPr>
        <w:t>n</w:t>
      </w:r>
      <w:r>
        <w:rPr>
          <w:i/>
          <w:color w:val="363435"/>
          <w:w w:val="118"/>
          <w:sz w:val="14"/>
          <w:szCs w:val="14"/>
        </w:rPr>
        <w:t>d</w:t>
      </w:r>
      <w:r>
        <w:rPr>
          <w:i/>
          <w:color w:val="363435"/>
          <w:spacing w:val="1"/>
          <w:w w:val="118"/>
          <w:sz w:val="14"/>
          <w:szCs w:val="14"/>
        </w:rPr>
        <w:t xml:space="preserve"> </w:t>
      </w:r>
      <w:r>
        <w:rPr>
          <w:i/>
          <w:color w:val="363435"/>
          <w:spacing w:val="4"/>
          <w:w w:val="117"/>
          <w:sz w:val="14"/>
          <w:szCs w:val="14"/>
        </w:rPr>
        <w:t>S</w:t>
      </w:r>
      <w:r>
        <w:rPr>
          <w:i/>
          <w:color w:val="363435"/>
          <w:spacing w:val="5"/>
          <w:w w:val="141"/>
          <w:sz w:val="14"/>
          <w:szCs w:val="14"/>
        </w:rPr>
        <w:t>t</w:t>
      </w:r>
      <w:r>
        <w:rPr>
          <w:i/>
          <w:color w:val="363435"/>
          <w:spacing w:val="6"/>
          <w:w w:val="101"/>
          <w:sz w:val="14"/>
          <w:szCs w:val="14"/>
        </w:rPr>
        <w:t>r</w:t>
      </w:r>
      <w:r>
        <w:rPr>
          <w:i/>
          <w:color w:val="363435"/>
          <w:spacing w:val="2"/>
          <w:w w:val="114"/>
          <w:sz w:val="14"/>
          <w:szCs w:val="14"/>
        </w:rPr>
        <w:t>a</w:t>
      </w:r>
      <w:r>
        <w:rPr>
          <w:i/>
          <w:color w:val="363435"/>
          <w:spacing w:val="3"/>
          <w:w w:val="141"/>
          <w:sz w:val="14"/>
          <w:szCs w:val="14"/>
        </w:rPr>
        <w:t>t</w:t>
      </w:r>
      <w:r>
        <w:rPr>
          <w:i/>
          <w:color w:val="363435"/>
          <w:spacing w:val="5"/>
          <w:w w:val="131"/>
          <w:sz w:val="14"/>
          <w:szCs w:val="14"/>
        </w:rPr>
        <w:t>e</w:t>
      </w:r>
      <w:r>
        <w:rPr>
          <w:i/>
          <w:color w:val="363435"/>
          <w:spacing w:val="5"/>
          <w:w w:val="126"/>
          <w:sz w:val="14"/>
          <w:szCs w:val="14"/>
        </w:rPr>
        <w:t>g</w:t>
      </w:r>
      <w:r>
        <w:rPr>
          <w:i/>
          <w:color w:val="363435"/>
          <w:spacing w:val="6"/>
          <w:w w:val="117"/>
          <w:sz w:val="14"/>
          <w:szCs w:val="14"/>
        </w:rPr>
        <w:t>y</w:t>
      </w:r>
      <w:r>
        <w:rPr>
          <w:i/>
          <w:color w:val="363435"/>
          <w:spacing w:val="2"/>
          <w:w w:val="129"/>
          <w:sz w:val="14"/>
          <w:szCs w:val="14"/>
        </w:rPr>
        <w:t>z</w:t>
      </w:r>
      <w:r>
        <w:rPr>
          <w:i/>
          <w:color w:val="363435"/>
          <w:spacing w:val="4"/>
          <w:w w:val="131"/>
          <w:sz w:val="14"/>
          <w:szCs w:val="14"/>
        </w:rPr>
        <w:t>e</w:t>
      </w:r>
      <w:r>
        <w:rPr>
          <w:i/>
          <w:color w:val="363435"/>
          <w:w w:val="101"/>
          <w:sz w:val="14"/>
          <w:szCs w:val="14"/>
        </w:rPr>
        <w:t>r</w:t>
      </w:r>
    </w:p>
    <w:p w:rsidR="00EF008F" w:rsidRDefault="00136728">
      <w:pPr>
        <w:spacing w:before="6" w:line="140" w:lineRule="exact"/>
        <w:rPr>
          <w:sz w:val="14"/>
          <w:szCs w:val="14"/>
        </w:rPr>
      </w:pPr>
      <w:r>
        <w:br w:type="column"/>
      </w:r>
    </w:p>
    <w:p w:rsidR="00EF008F" w:rsidRDefault="00EF008F">
      <w:pPr>
        <w:spacing w:line="200" w:lineRule="exact"/>
      </w:pPr>
    </w:p>
    <w:p w:rsidR="00EF008F" w:rsidRDefault="00EF008F">
      <w:pPr>
        <w:spacing w:line="200" w:lineRule="exact"/>
      </w:pPr>
    </w:p>
    <w:p w:rsidR="00EF008F" w:rsidRDefault="00843E89">
      <w:pPr>
        <w:rPr>
          <w:sz w:val="24"/>
          <w:szCs w:val="24"/>
        </w:rPr>
      </w:pPr>
      <w:r>
        <w:pict>
          <v:group id="_x0000_s1039" style="position:absolute;margin-left:965.8pt;margin-top:-27.8pt;width:76.2pt;height:24.4pt;z-index:-251654144;mso-position-horizontal-relative:page" coordorigin="19316,-556" coordsize="1524,488">
            <v:shape id="_x0000_s1047" style="position:absolute;left:19326;top:-546;width:541;height:468" coordorigin="19326,-546" coordsize="541,468" path="m19485,-101r21,8l19527,-87r23,5l19573,-79r23,1l19614,-79r23,-2l19660,-85r22,-6l19703,-99r20,-9l19742,-119r19,-12l19778,-145r16,-15l19808,-176r13,-17l19833,-211r10,-19l19851,-250r7,-21l19863,-292r3,-23l19867,-337r,-18l19864,-376r-4,-21l19854,-417r-7,-19l19838,-454r-11,-18l19816,-489r-13,-16l19788,-520r-15,-13l19756,-546r-53,70l19717,-465r15,14l19745,-435r11,17l19765,-399r7,20l19776,-359r1,22l19777,-326r-3,22l19768,-283r-9,20l19748,-244r-13,17l19720,-211r-17,13l19684,-186r-20,9l19643,-170r-23,4l19596,-164r-11,-1l19562,-168r-22,-5l19519,-181r-20,-11l19481,-204r-16,-15l19451,-235r-12,-18l19429,-272r-7,-21l19418,-315r-2,-22l19417,-356r4,-21l19427,-397r9,-18l19446,-433r13,-16l19474,-464r16,-12l19437,-546r-14,10l19407,-522r-14,14l19380,-492r-12,17l19357,-458r-9,19l19340,-420r-6,20l19329,-380r-2,21l19326,-337r,17l19329,-298r4,21l19340,-256r8,21l19357,-216r11,19l19381,-180r14,16l19411,-149r17,14l19446,-122r19,11l19485,-101xe" fillcolor="#363435" stroked="f">
              <v:path arrowok="t"/>
            </v:shape>
            <v:shape id="_x0000_s1046" style="position:absolute;left:19326;top:-546;width:541;height:468" coordorigin="19326,-546" coordsize="541,468" path="m19580,-422r16,-2l19617,-421r19,6l19650,-407r53,-69l19686,-487r-17,-9l19650,-502r-20,-5l19609,-510r-13,l19575,-509r-20,4l19535,-500r-18,8l19500,-483r-10,7l19543,-407r17,-9l19580,-422xe" fillcolor="#363435" stroked="f">
              <v:path arrowok="t"/>
            </v:shape>
            <v:shape id="_x0000_s1045" style="position:absolute;left:19326;top:-546;width:541;height:468" coordorigin="19326,-546" coordsize="541,468" path="m19548,-264r20,9l19591,-251r5,l19620,-254r20,-8l19658,-274r14,-17l19682,-310r5,-22l19687,-337r-3,-21l19676,-377r-12,-17l19650,-407r-54,70l19543,-407r-15,14l19516,-376r-7,19l19506,-337r3,22l19518,-295r13,17l19548,-264xe" fillcolor="#363435" stroked="f">
              <v:path arrowok="t"/>
            </v:shape>
            <v:shape id="_x0000_s1044" style="position:absolute;left:19912;top:-510;width:331;height:374" coordorigin="19912,-510" coordsize="331,374" path="m19959,-171r17,10l19995,-152r20,7l20037,-140r23,3l20084,-136r24,-1l20135,-140r24,-7l20181,-156r18,-11l20215,-180r12,-15l20236,-212r5,-19l20243,-251r,-5l20240,-278r-8,-18l20220,-312r-14,-13l20188,-336r-20,-9l20145,-352r-24,-6l20096,-363r-6,-1l20063,-369r-22,-7l20026,-386r-5,-15l20021,-404r8,-17l20048,-431r26,-4l20076,-435r21,2l20116,-428r19,9l20152,-408r15,16l20233,-431r-10,-12l20209,-459r-16,-14l20175,-484r-18,-9l20138,-501r-20,-5l20098,-509r-20,-1l20065,-510r-26,3l20016,-501r-22,9l19975,-481r-16,13l19945,-452r-9,17l19929,-416r-2,21l19927,-392r3,22l19938,-351r11,16l19964,-322r17,11l20002,-302r22,7l20047,-289r25,5l20088,-282r26,6l20134,-269r14,11l20153,-242r-3,12l20137,-216r-21,8l20088,-205r-20,-1l20048,-210r-19,-7l20011,-228r-16,-14l19982,-260r-70,35l19919,-213r11,15l19944,-184r15,13xe" fillcolor="#363435" stroked="f">
              <v:path arrowok="t"/>
            </v:shape>
            <v:shape id="_x0000_s1043" style="position:absolute;left:20258;top:-510;width:226;height:374" coordorigin="20258,-510" coordsize="226,374" path="m20393,-438r,-72l20303,-510r,72l20258,-438r,72l20303,-366r,138l20305,-206r5,19l20319,-171r7,8l20341,-151r18,9l20380,-137r24,1l20410,-136r22,-3l20451,-145r17,-9l20484,-164r-30,-58l20445,-215r-6,7l20421,-208r-20,-6l20393,-236r,-130l20469,-366r,-72l20393,-438xe" fillcolor="#363435" stroked="f">
              <v:path arrowok="t"/>
            </v:shape>
            <v:shape id="_x0000_s1042" style="position:absolute;left:20724;top:-438;width:105;height:302" coordorigin="20724,-438" coordsize="105,302" path="m20807,-232r-3,94l20830,-136r-16,-76l20807,-232xe" fillcolor="#363435" stroked="f">
              <v:path arrowok="t"/>
            </v:shape>
            <v:shape id="_x0000_s1041" style="position:absolute;left:20724;top:-438;width:105;height:302" coordorigin="20724,-438" coordsize="105,302" path="m20872,-204r-23,4l20833,-202r-19,-10l20830,-136r20,-2l20870,-143r19,-9l20906,-164r14,-15l20926,-166r14,16l20958,-139r22,3l20991,-137r20,-7l21029,-153r-4,-55l21022,-205r-11,5l20995,-200r,-137l20994,-348r-4,-22l20981,-389r-13,-16l20952,-417r-20,-10l20910,-433r-24,-4l20860,-438r-4,l20834,-437r-19,2l20796,-432r-19,6l20759,-419r-20,10l20769,-352r9,-5l20797,-364r20,-5l20836,-371r20,-1l20873,-372r22,5l20905,-352r,1l20899,-339r-15,8l20861,-326r-31,3l20824,-322r-20,4l20784,-311r-18,10l20749,-287r-13,17l20727,-248r-3,26l20726,-203r7,20l20745,-166r16,13l20781,-143r23,5l20807,-232r4,-16l20827,-261r23,-5l20870,-269r19,-5l20904,-285r,33l20901,-232r-11,18l20872,-204xe" fillcolor="#363435" stroked="f">
              <v:path arrowok="t"/>
            </v:shape>
            <v:shape id="_x0000_s1040" style="position:absolute;left:20514;top:-438;width:203;height:288" coordorigin="20514,-438" coordsize="203,288" path="m20514,-438r,288l20604,-150r,-137l20605,-301r6,-24l20622,-342r17,-12l20661,-358r14,l20685,-354r9,5l20716,-431r-8,-5l20694,-438r-15,l20672,-438r-20,4l20634,-425r-16,13l20604,-395r,-43l20514,-438xe" fillcolor="#363435" stroked="f">
              <v:path arrowok="t"/>
            </v:shape>
            <w10:wrap anchorx="page"/>
          </v:group>
        </w:pict>
      </w:r>
      <w:r>
        <w:pict>
          <v:group id="_x0000_s1035" style="position:absolute;margin-left:1050.75pt;margin-top:-26pt;width:20.4pt;height:19.7pt;z-index:-251653120;mso-position-horizontal-relative:page" coordorigin="21015,-520" coordsize="408,394">
            <v:shape id="_x0000_s1038" style="position:absolute;left:21025;top:-510;width:226;height:374" coordorigin="21025,-510" coordsize="226,374" path="m21160,-438r,-72l21070,-510r,72l21025,-438r,72l21070,-366r,138l21072,-206r5,19l21086,-171r7,8l21108,-151r18,9l21147,-137r23,1l21177,-136r22,-3l21218,-145r17,-9l21251,-164r-31,-58l21212,-215r-7,7l21188,-208r-20,-6l21160,-236r,-130l21236,-366r,-72l21160,-438xe" fillcolor="#363435" stroked="f">
              <v:path arrowok="t"/>
            </v:shape>
            <v:shape id="_x0000_s1037" style="position:absolute;left:21251;top:-438;width:163;height:302" coordorigin="21251,-438" coordsize="163,302" path="m21348,-329r8,-20l21370,-364r19,-10l21413,-377r-1,-61l21404,-438r-25,3l21356,-430r-8,101xe" fillcolor="#363435" stroked="f">
              <v:path arrowok="t"/>
            </v:shape>
            <v:shape id="_x0000_s1036" style="position:absolute;left:21251;top:-438;width:163;height:302" coordorigin="21251,-438" coordsize="163,302" path="m21364,-230r-12,-16l21347,-268r214,l21561,-275r5,-10l21566,-294r,-14l21562,-330r-6,-21l21547,-370r-12,-17l21520,-402r-17,-13l21483,-425r-21,-7l21438,-436r-26,-2l21413,-377r6,l21441,-373r19,11l21472,-346r6,22l21348,-324r,-5l21356,-430r-21,9l21316,-410r-16,14l21285,-381r-12,18l21263,-344r-7,20l21252,-302r-1,22l21252,-261r4,20l21263,-223r10,18l21286,-189r15,15l21319,-161r21,11l21363,-142r25,5l21416,-136r17,l21456,-140r21,-5l21496,-152r18,-9l21530,-171r15,-12l21559,-195r-55,-49l21498,-238r-15,12l21465,-218r-21,6l21422,-210r-19,-2l21381,-218r-17,-12xe" fillcolor="#363435" stroked="f">
              <v:path arrowok="t"/>
            </v:shape>
            <w10:wrap anchorx="page"/>
          </v:group>
        </w:pict>
      </w:r>
      <w:r>
        <w:pict>
          <v:group id="_x0000_s1028" style="position:absolute;margin-left:1079.3pt;margin-top:-22.4pt;width:56.5pt;height:20.45pt;z-index:-251652096;mso-position-horizontal-relative:page" coordorigin="21586,-448" coordsize="1130,409">
            <v:shape id="_x0000_s1034" style="position:absolute;left:22544;top:-438;width:163;height:302" coordorigin="22544,-438" coordsize="163,302" path="m22642,-329r7,-20l22663,-364r19,-10l22707,-377r-2,-61l22697,-438r-25,3l22650,-430r-8,101xe" fillcolor="#363435" stroked="f">
              <v:path arrowok="t"/>
            </v:shape>
            <v:shape id="_x0000_s1033" style="position:absolute;left:22544;top:-438;width:163;height:302" coordorigin="22544,-438" coordsize="163,302" path="m22657,-230r-11,-16l22640,-268r214,l22855,-275r5,-10l22860,-294r-1,-14l22856,-330r-7,-21l22840,-370r-12,-17l22813,-402r-17,-13l22777,-425r-22,-7l22731,-436r-26,-2l22707,-377r5,l22735,-373r18,11l22766,-346r6,22l22641,-324r1,-5l22650,-430r-21,9l22610,-410r-17,14l22578,-381r-12,18l22557,-344r-7,20l22545,-302r-1,22l22545,-261r4,20l22557,-223r9,18l22579,-189r15,15l22612,-161r21,11l22656,-142r25,5l22709,-136r18,l22749,-140r21,-5l22790,-152r17,-9l22824,-171r14,-12l22852,-195r-55,-49l22791,-238r-15,12l22758,-218r-20,6l22715,-210r-19,-2l22674,-218r-17,-12xe" fillcolor="#363435" stroked="f">
              <v:path arrowok="t"/>
            </v:shape>
            <v:shape id="_x0000_s1032" style="position:absolute;left:21596;top:-438;width:316;height:389" coordorigin="21596,-438" coordsize="316,389" path="m21596,-301r1,14l21601,-264r7,21l21618,-224r13,17l21647,-193r18,12l21685,-172r2,-130l21690,-325r10,-18l21715,-358r20,-10l21732,-438r-16,1l21693,-433r-21,8l21653,-414r-16,13l21623,-385r-12,19l21603,-346r-5,22l21596,-301xe" fillcolor="#363435" stroked="f">
              <v:path arrowok="t"/>
            </v:shape>
            <v:shape id="_x0000_s1031" style="position:absolute;left:21596;top:-438;width:316;height:389" coordorigin="21596,-438" coordsize="316,389" path="m21643,-144r-31,64l21623,-74r18,7l21659,-60r19,5l21698,-52r21,2l21742,-49r6,l21769,-50r20,-3l21810,-57r19,-6l21848,-71r17,-11l21880,-95r9,-10l21899,-122r6,-18l21910,-159r2,-22l21912,-204r,-234l21828,-438r,39l21826,-402r-15,-13l21793,-425r-19,-7l21753,-437r-21,-1l21735,-368r24,-3l21782,-368r20,9l21817,-344r9,20l21829,-302r-3,22l21818,-261r-15,16l21784,-235r-25,4l21758,-231r-24,-4l21714,-245r-15,-15l21690,-280r-3,-22l21687,-302r-2,130l21707,-166r25,2l21736,-165r21,-2l21778,-172r19,-7l21814,-190r14,-13l21828,-184r-1,13l21820,-150r-13,15l21788,-125r-22,6l21740,-117r,l21717,-119r-21,-3l21676,-128r-17,-7l21643,-144xe" fillcolor="#363435" stroked="f">
              <v:path arrowok="t"/>
            </v:shape>
            <v:shape id="_x0000_s1030" style="position:absolute;left:21942;top:-438;width:316;height:389" coordorigin="21942,-438" coordsize="316,389" path="m21949,-71r18,9l21986,-55r19,4l22026,-49r5,l22053,-52r20,-5l22090,-67r14,-12l22117,-96r11,-19l22139,-139r119,-299l22168,-438r-65,184l22033,-438r-91,l22059,-156r-7,13l22048,-136r-14,15l22014,-115r-13,l21990,-120r-10,-7l21947,-72r2,1xe" fillcolor="#363435" stroked="f">
              <v:path arrowok="t"/>
            </v:shape>
            <v:shape id="_x0000_s1029" style="position:absolute;left:22258;top:-438;width:271;height:302" coordorigin="22258,-438" coordsize="271,302" path="m22378,-222r151,-154l22529,-438r-256,l22273,-366r150,l22258,-206r,70l22529,-136r,-86l22378,-222xe" fillcolor="#363435" stroked="f">
              <v:path arrowok="t"/>
            </v:shape>
            <w10:wrap anchorx="page"/>
          </v:group>
        </w:pict>
      </w:r>
      <w:r>
        <w:pict>
          <v:group id="_x0000_s1026" style="position:absolute;margin-left:1144.5pt;margin-top:-21.9pt;width:10.15pt;height:14.4pt;z-index:-251651072;mso-position-horizontal-relative:page" coordorigin="22890,-438" coordsize="203,288">
            <v:shape id="_x0000_s1027" style="position:absolute;left:22890;top:-438;width:203;height:288" coordorigin="22890,-438" coordsize="203,288" path="m22890,-438r,288l22980,-150r,-137l22981,-301r6,-24l22998,-342r17,-12l23037,-358r13,l23061,-354r9,5l23092,-431r-8,-5l23070,-438r-15,l23048,-438r-20,4l23010,-425r-16,13l22980,-395r,-43l22890,-438xe" fillcolor="#363435" stroked="f">
              <v:path arrowok="t"/>
            </v:shape>
            <w10:wrap anchorx="page"/>
          </v:group>
        </w:pict>
      </w:r>
      <w:r w:rsidR="00136728">
        <w:rPr>
          <w:color w:val="363435"/>
          <w:w w:val="130"/>
          <w:sz w:val="24"/>
          <w:szCs w:val="24"/>
        </w:rPr>
        <w:t>st</w:t>
      </w:r>
      <w:r w:rsidR="00136728">
        <w:rPr>
          <w:color w:val="363435"/>
          <w:spacing w:val="-2"/>
          <w:w w:val="130"/>
          <w:sz w:val="24"/>
          <w:szCs w:val="24"/>
        </w:rPr>
        <w:t>r</w:t>
      </w:r>
      <w:r w:rsidR="00136728">
        <w:rPr>
          <w:color w:val="363435"/>
          <w:w w:val="125"/>
          <w:sz w:val="24"/>
          <w:szCs w:val="24"/>
        </w:rPr>
        <w:t>ateg</w:t>
      </w:r>
      <w:r w:rsidR="00136728">
        <w:rPr>
          <w:color w:val="363435"/>
          <w:spacing w:val="-10"/>
          <w:w w:val="125"/>
          <w:sz w:val="24"/>
          <w:szCs w:val="24"/>
        </w:rPr>
        <w:t>y</w:t>
      </w:r>
      <w:r w:rsidR="00136728">
        <w:rPr>
          <w:color w:val="363435"/>
          <w:spacing w:val="-1"/>
          <w:w w:val="114"/>
          <w:sz w:val="24"/>
          <w:szCs w:val="24"/>
        </w:rPr>
        <w:t>z</w:t>
      </w:r>
      <w:r w:rsidR="00136728">
        <w:rPr>
          <w:color w:val="363435"/>
          <w:w w:val="126"/>
          <w:sz w:val="24"/>
          <w:szCs w:val="24"/>
        </w:rPr>
        <w:t>e</w:t>
      </w:r>
      <w:r w:rsidR="00136728">
        <w:rPr>
          <w:color w:val="363435"/>
          <w:spacing w:val="-17"/>
          <w:w w:val="126"/>
          <w:sz w:val="24"/>
          <w:szCs w:val="24"/>
        </w:rPr>
        <w:t>r</w:t>
      </w:r>
      <w:r w:rsidR="00136728">
        <w:rPr>
          <w:color w:val="363435"/>
          <w:spacing w:val="2"/>
          <w:sz w:val="24"/>
          <w:szCs w:val="24"/>
        </w:rPr>
        <w:t>.</w:t>
      </w:r>
      <w:r w:rsidR="00136728">
        <w:rPr>
          <w:color w:val="363435"/>
          <w:spacing w:val="-1"/>
          <w:w w:val="120"/>
          <w:sz w:val="24"/>
          <w:szCs w:val="24"/>
        </w:rPr>
        <w:t>c</w:t>
      </w:r>
      <w:r w:rsidR="00136728">
        <w:rPr>
          <w:color w:val="363435"/>
          <w:w w:val="119"/>
          <w:sz w:val="24"/>
          <w:szCs w:val="24"/>
        </w:rPr>
        <w:t>om</w:t>
      </w:r>
    </w:p>
    <w:sectPr w:rsidR="00EF008F">
      <w:type w:val="continuous"/>
      <w:pgSz w:w="23820" w:h="16840" w:orient="landscape"/>
      <w:pgMar w:top="780" w:right="600" w:bottom="280" w:left="620" w:header="720" w:footer="720" w:gutter="0"/>
      <w:cols w:num="2" w:space="720" w:equalWidth="0">
        <w:col w:w="9693" w:space="10931"/>
        <w:col w:w="197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D5142"/>
    <w:multiLevelType w:val="hybridMultilevel"/>
    <w:tmpl w:val="6F3CE19E"/>
    <w:lvl w:ilvl="0" w:tplc="F77A91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03795"/>
    <w:multiLevelType w:val="multilevel"/>
    <w:tmpl w:val="FFACF2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8F"/>
    <w:rsid w:val="00025693"/>
    <w:rsid w:val="000A3A8A"/>
    <w:rsid w:val="000B7292"/>
    <w:rsid w:val="00136728"/>
    <w:rsid w:val="001A2829"/>
    <w:rsid w:val="001B2DF5"/>
    <w:rsid w:val="001E5409"/>
    <w:rsid w:val="001F2E61"/>
    <w:rsid w:val="00243C3C"/>
    <w:rsid w:val="002550F8"/>
    <w:rsid w:val="00256F8D"/>
    <w:rsid w:val="00340517"/>
    <w:rsid w:val="00342BBE"/>
    <w:rsid w:val="003A4D7B"/>
    <w:rsid w:val="005770C0"/>
    <w:rsid w:val="00592423"/>
    <w:rsid w:val="005963B9"/>
    <w:rsid w:val="006812C9"/>
    <w:rsid w:val="00697DC7"/>
    <w:rsid w:val="006B4E49"/>
    <w:rsid w:val="007D7CC9"/>
    <w:rsid w:val="00843E89"/>
    <w:rsid w:val="008C3E14"/>
    <w:rsid w:val="00930982"/>
    <w:rsid w:val="00937191"/>
    <w:rsid w:val="009B2DB6"/>
    <w:rsid w:val="009C0593"/>
    <w:rsid w:val="00A85AB2"/>
    <w:rsid w:val="00AF2E0F"/>
    <w:rsid w:val="00B870B3"/>
    <w:rsid w:val="00C75D07"/>
    <w:rsid w:val="00C93BC0"/>
    <w:rsid w:val="00D7583E"/>
    <w:rsid w:val="00E91841"/>
    <w:rsid w:val="00E93C32"/>
    <w:rsid w:val="00EC2ECE"/>
    <w:rsid w:val="00EE1F05"/>
    <w:rsid w:val="00EF008F"/>
    <w:rsid w:val="00F54296"/>
    <w:rsid w:val="00F71F4C"/>
    <w:rsid w:val="00F83587"/>
    <w:rsid w:val="00FA397B"/>
    <w:rsid w:val="00FC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542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5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reativecommons.org/licenses/by-sa/3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Abhishek Garai</cp:lastModifiedBy>
  <cp:revision>93</cp:revision>
  <cp:lastPrinted>2015-07-10T21:04:00Z</cp:lastPrinted>
  <dcterms:created xsi:type="dcterms:W3CDTF">2015-07-10T19:26:00Z</dcterms:created>
  <dcterms:modified xsi:type="dcterms:W3CDTF">2015-11-14T19:28:00Z</dcterms:modified>
</cp:coreProperties>
</file>